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3BFB8" w14:textId="77777777" w:rsidR="00D8240A" w:rsidRDefault="002C735D">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2C735D">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FB20415" w14:textId="6D74F6F5" w:rsidR="00D8240A" w:rsidRDefault="002C735D">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T</w:t>
      </w:r>
      <w:r w:rsidR="000540E7">
        <w:rPr>
          <w:rFonts w:ascii="Bookman Old Style" w:eastAsia="Bookman Old Style" w:hAnsi="Bookman Old Style" w:cs="Bookman Old Style"/>
          <w:b/>
          <w:sz w:val="32"/>
          <w:szCs w:val="32"/>
        </w:rPr>
        <w:t>EXT CLASSIFICATION USING MACHINE LEARNING WITH PYTHON</w:t>
      </w:r>
    </w:p>
    <w:p w14:paraId="5B537351" w14:textId="77777777" w:rsidR="00D8240A" w:rsidRDefault="002C735D">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B7BD487" w14:textId="77777777" w:rsidR="00D8240A" w:rsidRDefault="002C735D">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2C735D">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2C735D">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2C735D">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528E98B8" w:rsidR="00D8240A" w:rsidRDefault="000540E7">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2C735D">
        <w:rPr>
          <w:rFonts w:ascii="Bookman Old Style" w:eastAsia="Bookman Old Style" w:hAnsi="Bookman Old Style" w:cs="Bookman Old Style"/>
          <w:b/>
          <w:sz w:val="24"/>
          <w:szCs w:val="24"/>
        </w:rPr>
        <w:t>Submitted by:</w:t>
      </w:r>
    </w:p>
    <w:p w14:paraId="7AE032F3" w14:textId="77777777" w:rsidR="00D8240A" w:rsidRDefault="00D8240A">
      <w:pPr>
        <w:spacing w:line="137" w:lineRule="auto"/>
        <w:rPr>
          <w:rFonts w:ascii="Bookman Old Style" w:eastAsia="Bookman Old Style" w:hAnsi="Bookman Old Style" w:cs="Bookman Old Style"/>
          <w:sz w:val="24"/>
          <w:szCs w:val="24"/>
        </w:rPr>
      </w:pPr>
    </w:p>
    <w:p w14:paraId="060F7B3C" w14:textId="0758D373" w:rsidR="00D8240A" w:rsidRDefault="002C735D">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w:t>
      </w:r>
      <w:proofErr w:type="gramStart"/>
      <w:r>
        <w:rPr>
          <w:rFonts w:ascii="Bookman Old Style" w:eastAsia="Bookman Old Style" w:hAnsi="Bookman Old Style" w:cs="Bookman Old Style"/>
          <w:b/>
          <w:sz w:val="24"/>
          <w:szCs w:val="24"/>
        </w:rPr>
        <w:t xml:space="preserve">Name </w:t>
      </w:r>
      <w:r w:rsidR="000540E7">
        <w:rPr>
          <w:rFonts w:ascii="Bookman Old Style" w:eastAsia="Bookman Old Style" w:hAnsi="Bookman Old Style" w:cs="Bookman Old Style"/>
          <w:b/>
          <w:sz w:val="24"/>
          <w:szCs w:val="24"/>
        </w:rPr>
        <w:t>:G</w:t>
      </w:r>
      <w:r w:rsidR="003243D5">
        <w:rPr>
          <w:rFonts w:ascii="Bookman Old Style" w:eastAsia="Bookman Old Style" w:hAnsi="Bookman Old Style" w:cs="Bookman Old Style"/>
          <w:b/>
          <w:sz w:val="24"/>
          <w:szCs w:val="24"/>
        </w:rPr>
        <w:t>okul</w:t>
      </w:r>
      <w:proofErr w:type="gramEnd"/>
      <w:r w:rsidR="000540E7">
        <w:rPr>
          <w:rFonts w:ascii="Bookman Old Style" w:eastAsia="Bookman Old Style" w:hAnsi="Bookman Old Style" w:cs="Bookman Old Style"/>
          <w:b/>
          <w:sz w:val="24"/>
          <w:szCs w:val="24"/>
        </w:rPr>
        <w:t xml:space="preserve"> S</w:t>
      </w:r>
      <w:r w:rsidR="003243D5">
        <w:rPr>
          <w:rFonts w:ascii="Bookman Old Style" w:eastAsia="Bookman Old Style" w:hAnsi="Bookman Old Style" w:cs="Bookman Old Style"/>
          <w:b/>
          <w:sz w:val="24"/>
          <w:szCs w:val="24"/>
        </w:rPr>
        <w:t>ingh</w:t>
      </w:r>
      <w:r w:rsidR="000540E7">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University Roll No.</w:t>
      </w:r>
      <w:r w:rsidR="000540E7">
        <w:rPr>
          <w:rFonts w:ascii="Bookman Old Style" w:eastAsia="Bookman Old Style" w:hAnsi="Bookman Old Style" w:cs="Bookman Old Style"/>
          <w:b/>
          <w:sz w:val="24"/>
          <w:szCs w:val="24"/>
        </w:rPr>
        <w:t>:2021215</w:t>
      </w:r>
      <w:r>
        <w:rPr>
          <w:rFonts w:ascii="Bookman Old Style" w:eastAsia="Bookman Old Style" w:hAnsi="Bookman Old Style" w:cs="Bookman Old Style"/>
          <w:b/>
          <w:sz w:val="24"/>
          <w:szCs w:val="24"/>
        </w:rPr>
        <w:t xml:space="preserve"> </w:t>
      </w:r>
    </w:p>
    <w:p w14:paraId="1AF75017" w14:textId="77777777" w:rsidR="00D8240A" w:rsidRDefault="00D8240A">
      <w:pPr>
        <w:jc w:val="center"/>
        <w:rPr>
          <w:rFonts w:ascii="Bookman Old Style" w:eastAsia="Bookman Old Style" w:hAnsi="Bookman Old Style" w:cs="Bookman Old Style"/>
          <w:b/>
          <w:sz w:val="24"/>
          <w:szCs w:val="24"/>
        </w:rPr>
      </w:pPr>
    </w:p>
    <w:p w14:paraId="1CC84B0A" w14:textId="77777777" w:rsidR="00D8240A" w:rsidRDefault="00D8240A">
      <w:pPr>
        <w:jc w:val="center"/>
        <w:rPr>
          <w:rFonts w:ascii="Bookman Old Style" w:eastAsia="Bookman Old Style" w:hAnsi="Bookman Old Style" w:cs="Bookman Old Style"/>
          <w:b/>
          <w:sz w:val="24"/>
          <w:szCs w:val="24"/>
        </w:rPr>
      </w:pPr>
    </w:p>
    <w:p w14:paraId="4AF37974" w14:textId="77777777" w:rsidR="00D8240A" w:rsidRDefault="00D8240A">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2C735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58FD2FA6" w14:textId="386FE4BD" w:rsidR="00D8240A" w:rsidRDefault="00E376AA">
      <w:pPr>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Dr .Surendra</w:t>
      </w:r>
      <w:proofErr w:type="gramEnd"/>
      <w:r>
        <w:rPr>
          <w:rFonts w:ascii="Times New Roman" w:eastAsia="Times New Roman" w:hAnsi="Times New Roman" w:cs="Times New Roman"/>
          <w:b/>
          <w:sz w:val="24"/>
          <w:szCs w:val="24"/>
        </w:rPr>
        <w:t xml:space="preserve"> Singh </w:t>
      </w:r>
      <w:proofErr w:type="spellStart"/>
      <w:r>
        <w:rPr>
          <w:rFonts w:ascii="Times New Roman" w:eastAsia="Times New Roman" w:hAnsi="Times New Roman" w:cs="Times New Roman"/>
          <w:b/>
          <w:sz w:val="24"/>
          <w:szCs w:val="24"/>
        </w:rPr>
        <w:t>Samant</w:t>
      </w:r>
      <w:proofErr w:type="spellEnd"/>
      <w:r>
        <w:rPr>
          <w:rFonts w:ascii="Times New Roman" w:eastAsia="Times New Roman" w:hAnsi="Times New Roman" w:cs="Times New Roman"/>
          <w:b/>
          <w:sz w:val="24"/>
          <w:szCs w:val="24"/>
        </w:rPr>
        <w:t xml:space="preserve"> </w:t>
      </w:r>
    </w:p>
    <w:p w14:paraId="0419CC53" w14:textId="77777777" w:rsidR="00D8240A" w:rsidRDefault="00D8240A">
      <w:pPr>
        <w:jc w:val="center"/>
        <w:rPr>
          <w:rFonts w:ascii="Times New Roman" w:eastAsia="Times New Roman" w:hAnsi="Times New Roman" w:cs="Times New Roman"/>
          <w:b/>
          <w:sz w:val="24"/>
          <w:szCs w:val="24"/>
        </w:rPr>
      </w:pPr>
    </w:p>
    <w:p w14:paraId="6CC03789" w14:textId="77777777" w:rsidR="00D8240A" w:rsidRDefault="00D8240A">
      <w:pPr>
        <w:jc w:val="center"/>
        <w:rPr>
          <w:rFonts w:ascii="Times New Roman" w:eastAsia="Times New Roman" w:hAnsi="Times New Roman" w:cs="Times New Roman"/>
          <w:b/>
          <w:sz w:val="24"/>
          <w:szCs w:val="24"/>
        </w:rPr>
      </w:pPr>
    </w:p>
    <w:p w14:paraId="251F6321" w14:textId="77777777" w:rsidR="00D8240A" w:rsidRDefault="00D8240A">
      <w:pPr>
        <w:jc w:val="center"/>
        <w:rPr>
          <w:rFonts w:ascii="Times New Roman" w:eastAsia="Times New Roman" w:hAnsi="Times New Roman" w:cs="Times New Roman"/>
          <w:b/>
          <w:sz w:val="24"/>
          <w:szCs w:val="24"/>
        </w:rPr>
      </w:pPr>
    </w:p>
    <w:p w14:paraId="402AB33E" w14:textId="77777777" w:rsidR="00D8240A" w:rsidRDefault="002C735D">
      <w:pPr>
        <w:jc w:val="center"/>
        <w:rPr>
          <w:rFonts w:ascii="Times New Roman" w:eastAsia="Times New Roman" w:hAnsi="Times New Roman" w:cs="Times New Roman"/>
          <w:b/>
          <w:sz w:val="24"/>
          <w:szCs w:val="24"/>
        </w:rPr>
      </w:pPr>
      <w:r>
        <w:rPr>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12B2B96" w14:textId="77777777" w:rsidR="00D8240A" w:rsidRDefault="00D8240A">
      <w:pPr>
        <w:jc w:val="center"/>
        <w:rPr>
          <w:rFonts w:ascii="Times New Roman" w:eastAsia="Times New Roman" w:hAnsi="Times New Roman" w:cs="Times New Roman"/>
          <w:b/>
          <w:sz w:val="24"/>
          <w:szCs w:val="24"/>
        </w:rPr>
      </w:pPr>
    </w:p>
    <w:p w14:paraId="30340012" w14:textId="77777777" w:rsidR="00D8240A" w:rsidRDefault="00D8240A">
      <w:pPr>
        <w:jc w:val="center"/>
        <w:rPr>
          <w:rFonts w:ascii="Times New Roman" w:eastAsia="Times New Roman" w:hAnsi="Times New Roman" w:cs="Times New Roman"/>
          <w:b/>
          <w:sz w:val="24"/>
          <w:szCs w:val="24"/>
        </w:rPr>
      </w:pPr>
    </w:p>
    <w:p w14:paraId="55F37F90" w14:textId="77777777" w:rsidR="00D8240A" w:rsidRDefault="002C735D">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2C735D">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2C735D">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07B293D9" w:rsidR="00D8240A" w:rsidRDefault="007067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3285CD40" w14:textId="77777777" w:rsidR="00D8240A" w:rsidRDefault="002C735D">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3F074B" w:rsidRDefault="003F074B">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" filled="f" stroked="f">
                <v:textbox inset="2.53958mm,2.53958mm,2.53958mm,2.53958mm">
                  <w:txbxContent>
                    <w:p w14:paraId="70AB8DDD" w14:textId="77777777" w:rsidR="003F074B" w:rsidRDefault="003F074B">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21FEBE3" w14:textId="77777777" w:rsidR="00D8240A" w:rsidRDefault="002C735D">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2C735D">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146FC113" w:rsidR="00D8240A" w:rsidRDefault="002C735D">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“T</w:t>
      </w:r>
      <w:r w:rsidR="000540E7">
        <w:rPr>
          <w:rFonts w:ascii="Times New Roman" w:eastAsia="Times New Roman" w:hAnsi="Times New Roman" w:cs="Times New Roman"/>
          <w:b/>
          <w:sz w:val="24"/>
          <w:szCs w:val="24"/>
        </w:rPr>
        <w:t>ext Classification Using Machine Learning With Python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BD1760">
        <w:rPr>
          <w:rFonts w:ascii="Times New Roman" w:eastAsia="Times New Roman" w:hAnsi="Times New Roman" w:cs="Times New Roman"/>
          <w:b/>
          <w:sz w:val="24"/>
          <w:szCs w:val="24"/>
        </w:rPr>
        <w:t xml:space="preserve">Dr .Surendra Singh </w:t>
      </w:r>
      <w:proofErr w:type="spellStart"/>
      <w:r w:rsidR="00BD1760">
        <w:rPr>
          <w:rFonts w:ascii="Times New Roman" w:eastAsia="Times New Roman" w:hAnsi="Times New Roman" w:cs="Times New Roman"/>
          <w:b/>
          <w:sz w:val="24"/>
          <w:szCs w:val="24"/>
        </w:rPr>
        <w:t>Samant</w:t>
      </w:r>
      <w:proofErr w:type="spellEnd"/>
      <w:r w:rsidR="00BD1760">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pPr>
        <w:spacing w:line="360" w:lineRule="auto"/>
        <w:jc w:val="both"/>
        <w:rPr>
          <w:rFonts w:ascii="Times New Roman" w:eastAsia="Times New Roman" w:hAnsi="Times New Roman" w:cs="Times New Roman"/>
          <w:sz w:val="24"/>
          <w:szCs w:val="24"/>
        </w:rPr>
      </w:pPr>
    </w:p>
    <w:p w14:paraId="1B089834" w14:textId="77777777" w:rsidR="00D8240A" w:rsidRDefault="002C735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77777777" w:rsidR="00D8240A" w:rsidRDefault="00D8240A">
      <w:pPr>
        <w:spacing w:line="360" w:lineRule="auto"/>
        <w:ind w:left="720" w:firstLine="720"/>
        <w:jc w:val="both"/>
        <w:rPr>
          <w:rFonts w:ascii="Times New Roman" w:eastAsia="Times New Roman" w:hAnsi="Times New Roman" w:cs="Times New Roman"/>
          <w:sz w:val="24"/>
          <w:szCs w:val="24"/>
        </w:rPr>
      </w:pPr>
    </w:p>
    <w:p w14:paraId="7554F009" w14:textId="0FD128BB" w:rsidR="00D8240A" w:rsidRDefault="002C735D">
      <w:pPr>
        <w:spacing w:line="360" w:lineRule="auto"/>
        <w:ind w:left="720" w:firstLine="720"/>
        <w:jc w:val="both"/>
        <w:rPr>
          <w:rFonts w:ascii="Times New Roman" w:eastAsia="Times New Roman" w:hAnsi="Times New Roman" w:cs="Times New Roman"/>
          <w:b/>
          <w:color w:val="E7E6E6"/>
          <w:sz w:val="24"/>
          <w:szCs w:val="24"/>
        </w:rPr>
      </w:pPr>
      <w:proofErr w:type="gramStart"/>
      <w:r>
        <w:rPr>
          <w:rFonts w:ascii="Times New Roman" w:eastAsia="Times New Roman" w:hAnsi="Times New Roman" w:cs="Times New Roman"/>
          <w:sz w:val="24"/>
          <w:szCs w:val="24"/>
        </w:rPr>
        <w:t xml:space="preserve">Name  </w:t>
      </w:r>
      <w:r w:rsidR="000540E7">
        <w:rPr>
          <w:rFonts w:ascii="Times New Roman" w:eastAsia="Times New Roman" w:hAnsi="Times New Roman" w:cs="Times New Roman"/>
          <w:sz w:val="24"/>
          <w:szCs w:val="24"/>
        </w:rPr>
        <w:t>:</w:t>
      </w:r>
      <w:proofErr w:type="gramEnd"/>
      <w:r w:rsidR="000540E7">
        <w:rPr>
          <w:rFonts w:ascii="Times New Roman" w:eastAsia="Times New Roman" w:hAnsi="Times New Roman" w:cs="Times New Roman"/>
          <w:sz w:val="24"/>
          <w:szCs w:val="24"/>
        </w:rPr>
        <w:t>Gokul Singh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w:t>
      </w:r>
      <w:r w:rsidR="000540E7">
        <w:rPr>
          <w:rFonts w:ascii="Times New Roman" w:eastAsia="Times New Roman" w:hAnsi="Times New Roman" w:cs="Times New Roman"/>
          <w:sz w:val="24"/>
          <w:szCs w:val="24"/>
        </w:rPr>
        <w:t>o.:2021215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6897551" w14:textId="77777777" w:rsidR="00D8240A" w:rsidRDefault="00D8240A">
      <w:pPr>
        <w:spacing w:line="360" w:lineRule="auto"/>
        <w:jc w:val="both"/>
        <w:rPr>
          <w:rFonts w:ascii="Bookman Old Style" w:eastAsia="Bookman Old Style" w:hAnsi="Bookman Old Style" w:cs="Bookman Old Style"/>
          <w:sz w:val="24"/>
          <w:szCs w:val="24"/>
        </w:rPr>
      </w:pP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431036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75C56BD"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C788613" w14:textId="77777777" w:rsidR="00D8240A" w:rsidRDefault="002C735D">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6BC52A8" w14:textId="77777777" w:rsidR="00D8240A" w:rsidRDefault="00D824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2C73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2C73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2C73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2C73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2C73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3AAB5715" w:rsidR="00D8240A" w:rsidRPr="00C47151" w:rsidRDefault="00C47151">
            <w:pPr>
              <w:jc w:val="center"/>
              <w:rPr>
                <w:rFonts w:ascii="Times New Roman" w:eastAsia="Times New Roman" w:hAnsi="Times New Roman" w:cs="Times New Roman"/>
                <w:sz w:val="24"/>
                <w:szCs w:val="24"/>
              </w:rPr>
            </w:pPr>
            <w:r w:rsidRPr="00C47151">
              <w:rPr>
                <w:rFonts w:ascii="Times New Roman" w:eastAsia="Times New Roman" w:hAnsi="Times New Roman" w:cs="Times New Roman"/>
                <w:sz w:val="24"/>
                <w:szCs w:val="24"/>
              </w:rPr>
              <w:t>1-3</w:t>
            </w:r>
          </w:p>
        </w:tc>
      </w:tr>
      <w:tr w:rsidR="00D8240A" w14:paraId="522709F7" w14:textId="77777777">
        <w:trPr>
          <w:trHeight w:val="433"/>
          <w:jc w:val="center"/>
        </w:trPr>
        <w:tc>
          <w:tcPr>
            <w:tcW w:w="1634" w:type="dxa"/>
          </w:tcPr>
          <w:p w14:paraId="2AB75FA5" w14:textId="77777777" w:rsidR="00D8240A" w:rsidRDefault="002C73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2C735D">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1D56652C" w:rsidR="00D8240A" w:rsidRPr="00D52A2F" w:rsidRDefault="00D52A2F">
            <w:pPr>
              <w:jc w:val="center"/>
              <w:rPr>
                <w:rFonts w:ascii="Times New Roman" w:eastAsia="Times New Roman" w:hAnsi="Times New Roman" w:cs="Times New Roman"/>
                <w:sz w:val="24"/>
                <w:szCs w:val="24"/>
              </w:rPr>
            </w:pPr>
            <w:r w:rsidRPr="00D52A2F">
              <w:rPr>
                <w:rFonts w:ascii="Times New Roman" w:eastAsia="Times New Roman" w:hAnsi="Times New Roman" w:cs="Times New Roman"/>
                <w:sz w:val="24"/>
                <w:szCs w:val="24"/>
              </w:rPr>
              <w:t>4-5</w:t>
            </w:r>
          </w:p>
        </w:tc>
      </w:tr>
      <w:tr w:rsidR="00D8240A" w14:paraId="5D5FB3B7" w14:textId="77777777">
        <w:trPr>
          <w:trHeight w:val="433"/>
          <w:jc w:val="center"/>
        </w:trPr>
        <w:tc>
          <w:tcPr>
            <w:tcW w:w="1634" w:type="dxa"/>
          </w:tcPr>
          <w:p w14:paraId="3EB61ADA" w14:textId="77777777" w:rsidR="00D8240A" w:rsidRDefault="002C73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2C735D">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611E7BDD" w:rsidR="00D8240A" w:rsidRPr="00D52A2F" w:rsidRDefault="00D52A2F">
            <w:pPr>
              <w:jc w:val="center"/>
              <w:rPr>
                <w:rFonts w:ascii="Times New Roman" w:eastAsia="Times New Roman" w:hAnsi="Times New Roman" w:cs="Times New Roman"/>
                <w:sz w:val="24"/>
                <w:szCs w:val="24"/>
              </w:rPr>
            </w:pPr>
            <w:r w:rsidRPr="00D52A2F">
              <w:rPr>
                <w:rFonts w:ascii="Times New Roman" w:eastAsia="Times New Roman" w:hAnsi="Times New Roman" w:cs="Times New Roman"/>
                <w:sz w:val="24"/>
                <w:szCs w:val="24"/>
              </w:rPr>
              <w:t>6-9</w:t>
            </w:r>
          </w:p>
        </w:tc>
      </w:tr>
      <w:tr w:rsidR="00D8240A" w14:paraId="387F2D0B" w14:textId="77777777">
        <w:trPr>
          <w:trHeight w:val="449"/>
          <w:jc w:val="center"/>
        </w:trPr>
        <w:tc>
          <w:tcPr>
            <w:tcW w:w="1634" w:type="dxa"/>
          </w:tcPr>
          <w:p w14:paraId="3B7E5EA1" w14:textId="77777777" w:rsidR="00D8240A" w:rsidRDefault="002C73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2C735D">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56BF2C5D" w:rsidR="00D8240A" w:rsidRPr="00D52A2F" w:rsidRDefault="00D52A2F">
            <w:pPr>
              <w:jc w:val="center"/>
              <w:rPr>
                <w:rFonts w:ascii="Times New Roman" w:eastAsia="Times New Roman" w:hAnsi="Times New Roman" w:cs="Times New Roman"/>
                <w:sz w:val="24"/>
                <w:szCs w:val="24"/>
              </w:rPr>
            </w:pPr>
            <w:r w:rsidRPr="00D52A2F">
              <w:rPr>
                <w:rFonts w:ascii="Times New Roman" w:eastAsia="Times New Roman" w:hAnsi="Times New Roman" w:cs="Times New Roman"/>
                <w:sz w:val="24"/>
                <w:szCs w:val="24"/>
              </w:rPr>
              <w:t>10</w:t>
            </w:r>
          </w:p>
        </w:tc>
      </w:tr>
      <w:tr w:rsidR="00D8240A" w14:paraId="3B4DF35F" w14:textId="77777777">
        <w:trPr>
          <w:trHeight w:val="449"/>
          <w:jc w:val="center"/>
        </w:trPr>
        <w:tc>
          <w:tcPr>
            <w:tcW w:w="1634" w:type="dxa"/>
          </w:tcPr>
          <w:p w14:paraId="01EFC2E3" w14:textId="77777777" w:rsidR="00D8240A" w:rsidRDefault="002C73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2C735D">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000F2B07" w:rsidR="00D8240A" w:rsidRPr="00D52A2F" w:rsidRDefault="00D52A2F">
            <w:pPr>
              <w:jc w:val="center"/>
              <w:rPr>
                <w:rFonts w:ascii="Times New Roman" w:eastAsia="Times New Roman" w:hAnsi="Times New Roman" w:cs="Times New Roman"/>
                <w:sz w:val="24"/>
                <w:szCs w:val="24"/>
              </w:rPr>
            </w:pPr>
            <w:r w:rsidRPr="00D52A2F">
              <w:rPr>
                <w:rFonts w:ascii="Times New Roman" w:eastAsia="Times New Roman" w:hAnsi="Times New Roman" w:cs="Times New Roman"/>
                <w:sz w:val="24"/>
                <w:szCs w:val="24"/>
              </w:rPr>
              <w:t>11</w:t>
            </w:r>
          </w:p>
        </w:tc>
      </w:tr>
      <w:tr w:rsidR="00D8240A" w14:paraId="41785CC6" w14:textId="77777777">
        <w:trPr>
          <w:trHeight w:val="433"/>
          <w:jc w:val="center"/>
        </w:trPr>
        <w:tc>
          <w:tcPr>
            <w:tcW w:w="1634" w:type="dxa"/>
          </w:tcPr>
          <w:p w14:paraId="387E6897" w14:textId="77777777" w:rsidR="00D8240A"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Default="002C735D">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4C14A16C" w:rsidR="00D8240A" w:rsidRPr="00D52A2F" w:rsidRDefault="00D52A2F">
            <w:pPr>
              <w:jc w:val="center"/>
              <w:rPr>
                <w:rFonts w:ascii="Times New Roman" w:eastAsia="Times New Roman" w:hAnsi="Times New Roman" w:cs="Times New Roman"/>
                <w:sz w:val="24"/>
                <w:szCs w:val="24"/>
              </w:rPr>
            </w:pPr>
            <w:r w:rsidRPr="00D52A2F">
              <w:rPr>
                <w:rFonts w:ascii="Times New Roman" w:eastAsia="Times New Roman" w:hAnsi="Times New Roman" w:cs="Times New Roman"/>
                <w:sz w:val="24"/>
                <w:szCs w:val="24"/>
              </w:rPr>
              <w:t>12</w:t>
            </w: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33A5A96B" w14:textId="77777777" w:rsidR="00D8240A" w:rsidRDefault="00D8240A">
      <w:pPr>
        <w:spacing w:line="480" w:lineRule="auto"/>
        <w:jc w:val="center"/>
        <w:rPr>
          <w:rFonts w:ascii="Bookman Old Style" w:eastAsia="Bookman Old Style" w:hAnsi="Bookman Old Style" w:cs="Bookman Old Style"/>
          <w:sz w:val="32"/>
          <w:szCs w:val="32"/>
        </w:rPr>
      </w:pPr>
    </w:p>
    <w:p w14:paraId="75613786" w14:textId="77777777" w:rsidR="00D8240A" w:rsidRDefault="00D8240A">
      <w:pPr>
        <w:spacing w:line="480" w:lineRule="auto"/>
        <w:jc w:val="center"/>
        <w:rPr>
          <w:rFonts w:ascii="Bookman Old Style" w:eastAsia="Bookman Old Style" w:hAnsi="Bookman Old Style" w:cs="Bookman Old Style"/>
          <w:sz w:val="32"/>
          <w:szCs w:val="32"/>
        </w:rPr>
      </w:pPr>
    </w:p>
    <w:p w14:paraId="2D9BFEBA" w14:textId="77777777" w:rsidR="00D8240A" w:rsidRDefault="00D8240A">
      <w:pPr>
        <w:spacing w:line="480" w:lineRule="auto"/>
        <w:jc w:val="center"/>
        <w:rPr>
          <w:rFonts w:ascii="Bookman Old Style" w:eastAsia="Bookman Old Style" w:hAnsi="Bookman Old Style" w:cs="Bookman Old Style"/>
          <w:sz w:val="32"/>
          <w:szCs w:val="32"/>
        </w:rPr>
      </w:pPr>
    </w:p>
    <w:p w14:paraId="5487E08A" w14:textId="77777777" w:rsidR="00D8240A" w:rsidRDefault="00D8240A">
      <w:pPr>
        <w:spacing w:line="480" w:lineRule="auto"/>
        <w:jc w:val="center"/>
        <w:rPr>
          <w:rFonts w:ascii="Bookman Old Style" w:eastAsia="Bookman Old Style" w:hAnsi="Bookman Old Style" w:cs="Bookman Old Style"/>
          <w:sz w:val="32"/>
          <w:szCs w:val="32"/>
        </w:rPr>
      </w:pPr>
    </w:p>
    <w:p w14:paraId="7BBDE618" w14:textId="77777777" w:rsidR="00D8240A" w:rsidRDefault="00D8240A">
      <w:pPr>
        <w:spacing w:line="480" w:lineRule="auto"/>
        <w:jc w:val="center"/>
        <w:rPr>
          <w:rFonts w:ascii="Bookman Old Style" w:eastAsia="Bookman Old Style" w:hAnsi="Bookman Old Style" w:cs="Bookman Old Style"/>
          <w:sz w:val="32"/>
          <w:szCs w:val="32"/>
        </w:rPr>
      </w:pPr>
    </w:p>
    <w:p w14:paraId="3F31305D" w14:textId="77777777" w:rsidR="00D8240A" w:rsidRDefault="00D8240A">
      <w:pPr>
        <w:spacing w:line="480" w:lineRule="auto"/>
        <w:jc w:val="center"/>
        <w:rPr>
          <w:rFonts w:ascii="Bookman Old Style" w:eastAsia="Bookman Old Style" w:hAnsi="Bookman Old Style" w:cs="Bookman Old Style"/>
          <w:sz w:val="32"/>
          <w:szCs w:val="32"/>
        </w:rPr>
      </w:pPr>
    </w:p>
    <w:p w14:paraId="5D192D2F"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pPr>
        <w:spacing w:line="480" w:lineRule="auto"/>
        <w:jc w:val="center"/>
        <w:rPr>
          <w:rFonts w:ascii="Bookman Old Style" w:eastAsia="Bookman Old Style" w:hAnsi="Bookman Old Style" w:cs="Bookman Old Style"/>
          <w:sz w:val="32"/>
          <w:szCs w:val="32"/>
        </w:rPr>
      </w:pPr>
    </w:p>
    <w:p w14:paraId="2AE541A6" w14:textId="77777777" w:rsidR="00D8240A" w:rsidRDefault="00D8240A">
      <w:pPr>
        <w:spacing w:line="480" w:lineRule="auto"/>
        <w:jc w:val="center"/>
        <w:rPr>
          <w:rFonts w:ascii="Bookman Old Style" w:eastAsia="Bookman Old Style" w:hAnsi="Bookman Old Style" w:cs="Bookman Old Style"/>
          <w:sz w:val="32"/>
          <w:szCs w:val="32"/>
        </w:rPr>
      </w:pPr>
    </w:p>
    <w:p w14:paraId="38145A11" w14:textId="77777777" w:rsidR="00D8240A" w:rsidRDefault="00D8240A">
      <w:pPr>
        <w:spacing w:line="480" w:lineRule="auto"/>
        <w:jc w:val="center"/>
        <w:rPr>
          <w:rFonts w:ascii="Bookman Old Style" w:eastAsia="Bookman Old Style" w:hAnsi="Bookman Old Style" w:cs="Bookman Old Style"/>
          <w:sz w:val="32"/>
          <w:szCs w:val="32"/>
        </w:rPr>
        <w:sectPr w:rsidR="00D8240A">
          <w:footerReference w:type="default" r:id="rId11"/>
          <w:pgSz w:w="11906" w:h="16838"/>
          <w:pgMar w:top="1440" w:right="1440" w:bottom="1440" w:left="1440" w:header="720" w:footer="720" w:gutter="0"/>
          <w:pgNumType w:start="1"/>
          <w:cols w:space="720"/>
        </w:sectPr>
      </w:pPr>
    </w:p>
    <w:p w14:paraId="7FD01311" w14:textId="77777777" w:rsidR="00D8240A" w:rsidRDefault="002C735D">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C786BA8" w14:textId="77777777" w:rsidR="00D8240A" w:rsidRDefault="002C735D">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6001A42D" w14:textId="1AF67EB6" w:rsidR="00D8240A" w:rsidRDefault="002C735D" w:rsidP="003243D5">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w:t>
      </w:r>
      <w:r w:rsidR="00D01A54">
        <w:rPr>
          <w:rFonts w:ascii="Times New Roman" w:eastAsia="Times New Roman" w:hAnsi="Times New Roman" w:cs="Times New Roman"/>
          <w:b/>
          <w:sz w:val="28"/>
          <w:szCs w:val="28"/>
        </w:rPr>
        <w:t>n</w:t>
      </w:r>
    </w:p>
    <w:p w14:paraId="7D67BA0B" w14:textId="29B3DE8A" w:rsidR="00D01A54" w:rsidRDefault="00D01A54" w:rsidP="00D01A54">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is a major part of information present </w:t>
      </w:r>
      <w:proofErr w:type="gramStart"/>
      <w:r>
        <w:rPr>
          <w:rFonts w:ascii="Times New Roman" w:eastAsia="Times New Roman" w:hAnsi="Times New Roman" w:cs="Times New Roman"/>
          <w:sz w:val="24"/>
          <w:szCs w:val="24"/>
        </w:rPr>
        <w:t>online</w:t>
      </w:r>
      <w:r w:rsidR="0026782D">
        <w:rPr>
          <w:rFonts w:ascii="Times New Roman" w:eastAsia="Times New Roman" w:hAnsi="Times New Roman" w:cs="Times New Roman"/>
          <w:sz w:val="24"/>
          <w:szCs w:val="24"/>
        </w:rPr>
        <w:t xml:space="preserve"> .It</w:t>
      </w:r>
      <w:proofErr w:type="gramEnd"/>
      <w:r w:rsidR="0026782D">
        <w:rPr>
          <w:rFonts w:ascii="Times New Roman" w:eastAsia="Times New Roman" w:hAnsi="Times New Roman" w:cs="Times New Roman"/>
          <w:sz w:val="24"/>
          <w:szCs w:val="24"/>
        </w:rPr>
        <w:t xml:space="preserve">  is really important for the text to be precise and short for some specific need, but majority of text online is big and time consuming to process and use.</w:t>
      </w:r>
    </w:p>
    <w:p w14:paraId="746D207B" w14:textId="1CE72EF2" w:rsidR="0026782D" w:rsidRDefault="0026782D" w:rsidP="00D01A54">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 Text Classification helps us analyze large textual data to provide us concise data according to the need.</w:t>
      </w:r>
    </w:p>
    <w:p w14:paraId="7228832A" w14:textId="173CC59E" w:rsidR="0026782D" w:rsidRDefault="0026782D" w:rsidP="00D01A54">
      <w:pPr>
        <w:spacing w:before="120" w:after="120" w:line="360" w:lineRule="auto"/>
        <w:jc w:val="both"/>
        <w:rPr>
          <w:rFonts w:ascii="Times New Roman" w:eastAsia="Times New Roman" w:hAnsi="Times New Roman" w:cs="Times New Roman"/>
          <w:sz w:val="24"/>
          <w:szCs w:val="24"/>
        </w:rPr>
      </w:pPr>
    </w:p>
    <w:p w14:paraId="71540D9E" w14:textId="75CF948E" w:rsidR="0026782D" w:rsidRDefault="0026782D" w:rsidP="006E1198">
      <w:pPr>
        <w:spacing w:before="120" w:after="120" w:line="360" w:lineRule="auto"/>
        <w:jc w:val="center"/>
        <w:rPr>
          <w:rFonts w:ascii="Times New Roman" w:eastAsia="Times New Roman" w:hAnsi="Times New Roman" w:cs="Times New Roman"/>
          <w:sz w:val="24"/>
          <w:szCs w:val="24"/>
        </w:rPr>
      </w:pPr>
      <w:r w:rsidRPr="0026782D">
        <w:rPr>
          <w:rFonts w:ascii="Times New Roman" w:hAnsi="Times New Roman" w:cs="Times New Roman"/>
          <w:bCs/>
          <w:color w:val="000000"/>
          <w:sz w:val="20"/>
          <w:szCs w:val="20"/>
          <w:shd w:val="clear" w:color="auto" w:fill="FFFFFF"/>
        </w:rPr>
        <w:t xml:space="preserve">Fig. </w:t>
      </w:r>
      <w:r w:rsidR="00487057">
        <w:rPr>
          <w:rFonts w:ascii="Times New Roman" w:hAnsi="Times New Roman" w:cs="Times New Roman"/>
          <w:bCs/>
          <w:color w:val="000000"/>
          <w:sz w:val="20"/>
          <w:szCs w:val="20"/>
          <w:shd w:val="clear" w:color="auto" w:fill="FFFFFF"/>
        </w:rPr>
        <w:t>1</w:t>
      </w:r>
      <w:r w:rsidRPr="0026782D">
        <w:rPr>
          <w:rFonts w:ascii="Times New Roman" w:hAnsi="Times New Roman" w:cs="Times New Roman"/>
          <w:bCs/>
          <w:color w:val="000000"/>
          <w:sz w:val="20"/>
          <w:szCs w:val="20"/>
          <w:shd w:val="clear" w:color="auto" w:fill="FFFFFF"/>
        </w:rPr>
        <w:t>.1</w:t>
      </w:r>
      <w:r w:rsidR="00487057">
        <w:rPr>
          <w:rFonts w:ascii="Times New Roman" w:hAnsi="Times New Roman" w:cs="Times New Roman"/>
          <w:bCs/>
          <w:color w:val="000000"/>
          <w:sz w:val="20"/>
          <w:szCs w:val="20"/>
          <w:shd w:val="clear" w:color="auto" w:fill="FFFFFF"/>
        </w:rPr>
        <w:t>.1</w:t>
      </w:r>
      <w:r w:rsidRPr="0026782D">
        <w:rPr>
          <w:rFonts w:ascii="Times New Roman" w:hAnsi="Times New Roman" w:cs="Times New Roman"/>
          <w:bCs/>
          <w:color w:val="000000"/>
          <w:sz w:val="20"/>
          <w:szCs w:val="20"/>
          <w:shd w:val="clear" w:color="auto" w:fill="FFFFFF"/>
        </w:rPr>
        <w:t xml:space="preserve"> </w:t>
      </w:r>
      <w:r>
        <w:rPr>
          <w:rFonts w:ascii="Times New Roman" w:hAnsi="Times New Roman" w:cs="Times New Roman"/>
          <w:bCs/>
          <w:color w:val="000000"/>
          <w:sz w:val="20"/>
          <w:szCs w:val="20"/>
          <w:shd w:val="clear" w:color="auto" w:fill="FFFFFF"/>
        </w:rPr>
        <w:t>Textual Data</w:t>
      </w:r>
    </w:p>
    <w:p w14:paraId="24B633F4" w14:textId="0026464E" w:rsidR="0026782D" w:rsidRDefault="0026782D" w:rsidP="00D01A54">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5763CC44" wp14:editId="0313EB37">
                <wp:extent cx="5715000" cy="2459990"/>
                <wp:effectExtent l="0" t="0" r="0" b="0"/>
                <wp:docPr id="4" name="Group 4"/>
                <wp:cNvGraphicFramePr/>
                <a:graphic xmlns:a="http://schemas.openxmlformats.org/drawingml/2006/main">
                  <a:graphicData uri="http://schemas.microsoft.com/office/word/2010/wordprocessingGroup">
                    <wpg:wgp>
                      <wpg:cNvGrpSpPr/>
                      <wpg:grpSpPr>
                        <a:xfrm>
                          <a:off x="0" y="0"/>
                          <a:ext cx="5715000" cy="2459990"/>
                          <a:chOff x="0" y="0"/>
                          <a:chExt cx="5715000" cy="5946140"/>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715000" cy="5715000"/>
                          </a:xfrm>
                          <a:prstGeom prst="rect">
                            <a:avLst/>
                          </a:prstGeom>
                        </pic:spPr>
                      </pic:pic>
                      <wps:wsp>
                        <wps:cNvPr id="3" name="Text Box 3"/>
                        <wps:cNvSpPr txBox="1"/>
                        <wps:spPr>
                          <a:xfrm>
                            <a:off x="0" y="5715000"/>
                            <a:ext cx="5715000" cy="231140"/>
                          </a:xfrm>
                          <a:prstGeom prst="rect">
                            <a:avLst/>
                          </a:prstGeom>
                          <a:solidFill>
                            <a:prstClr val="white"/>
                          </a:solidFill>
                          <a:ln>
                            <a:noFill/>
                          </a:ln>
                        </wps:spPr>
                        <wps:txbx>
                          <w:txbxContent>
                            <w:p w14:paraId="37F025E7" w14:textId="14D1A697" w:rsidR="003F074B" w:rsidRPr="0026782D" w:rsidRDefault="003F074B" w:rsidP="0026782D">
                              <w:pPr>
                                <w:rPr>
                                  <w:sz w:val="18"/>
                                  <w:szCs w:val="18"/>
                                </w:rPr>
                              </w:pPr>
                              <w:hyperlink r:id="rId14" w:history="1">
                                <w:r w:rsidRPr="0026782D">
                                  <w:rPr>
                                    <w:rStyle w:val="Hyperlink"/>
                                    <w:sz w:val="18"/>
                                    <w:szCs w:val="18"/>
                                  </w:rPr>
                                  <w:t>This Photo</w:t>
                                </w:r>
                              </w:hyperlink>
                              <w:r w:rsidRPr="0026782D">
                                <w:rPr>
                                  <w:sz w:val="18"/>
                                  <w:szCs w:val="18"/>
                                </w:rPr>
                                <w:t xml:space="preserve"> by Unknown Author is licensed under </w:t>
                              </w:r>
                              <w:hyperlink r:id="rId15" w:history="1">
                                <w:r w:rsidRPr="0026782D">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763CC44" id="Group 4" o:spid="_x0000_s1027" style="width:450pt;height:193.7pt;mso-position-horizontal-relative:char;mso-position-vertical-relative:line" coordsize="57150,5946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 Box 3" o:spid="_x0000_s1029" type="#_x0000_t202" style="position:absolute;top:57150;width:57150;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7F025E7" w14:textId="14D1A697" w:rsidR="003F074B" w:rsidRPr="0026782D" w:rsidRDefault="003F074B" w:rsidP="0026782D">
                        <w:pPr>
                          <w:rPr>
                            <w:sz w:val="18"/>
                            <w:szCs w:val="18"/>
                          </w:rPr>
                        </w:pPr>
                        <w:hyperlink r:id="rId17" w:history="1">
                          <w:r w:rsidRPr="0026782D">
                            <w:rPr>
                              <w:rStyle w:val="Hyperlink"/>
                              <w:sz w:val="18"/>
                              <w:szCs w:val="18"/>
                            </w:rPr>
                            <w:t>This Photo</w:t>
                          </w:r>
                        </w:hyperlink>
                        <w:r w:rsidRPr="0026782D">
                          <w:rPr>
                            <w:sz w:val="18"/>
                            <w:szCs w:val="18"/>
                          </w:rPr>
                          <w:t xml:space="preserve"> by Unknown Author is licensed under </w:t>
                        </w:r>
                        <w:hyperlink r:id="rId18" w:history="1">
                          <w:r w:rsidRPr="0026782D">
                            <w:rPr>
                              <w:rStyle w:val="Hyperlink"/>
                              <w:sz w:val="18"/>
                              <w:szCs w:val="18"/>
                            </w:rPr>
                            <w:t>CC BY</w:t>
                          </w:r>
                        </w:hyperlink>
                      </w:p>
                    </w:txbxContent>
                  </v:textbox>
                </v:shape>
                <w10:anchorlock/>
              </v:group>
            </w:pict>
          </mc:Fallback>
        </mc:AlternateContent>
      </w:r>
    </w:p>
    <w:p w14:paraId="31FA5618" w14:textId="6BC5A9F6" w:rsidR="0026782D" w:rsidRDefault="0026782D" w:rsidP="00D01A54">
      <w:pPr>
        <w:spacing w:before="120" w:after="120" w:line="360" w:lineRule="auto"/>
        <w:jc w:val="both"/>
        <w:rPr>
          <w:rFonts w:ascii="Times New Roman" w:eastAsia="Times New Roman" w:hAnsi="Times New Roman" w:cs="Times New Roman"/>
          <w:sz w:val="24"/>
          <w:szCs w:val="24"/>
        </w:rPr>
      </w:pPr>
    </w:p>
    <w:p w14:paraId="313076B0" w14:textId="77777777" w:rsidR="0026782D" w:rsidRPr="00D01A54" w:rsidRDefault="0026782D" w:rsidP="00D01A54">
      <w:pPr>
        <w:spacing w:before="120" w:after="120" w:line="360" w:lineRule="auto"/>
        <w:jc w:val="both"/>
        <w:rPr>
          <w:rFonts w:ascii="Times New Roman" w:eastAsia="Times New Roman" w:hAnsi="Times New Roman" w:cs="Times New Roman"/>
          <w:sz w:val="24"/>
          <w:szCs w:val="24"/>
        </w:rPr>
      </w:pPr>
    </w:p>
    <w:p w14:paraId="3579C2A9" w14:textId="0838D769" w:rsidR="003243D5" w:rsidRDefault="003243D5" w:rsidP="003243D5">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Text Classification</w:t>
      </w:r>
    </w:p>
    <w:p w14:paraId="79F0ACD2" w14:textId="1A301E2E" w:rsidR="006E1198" w:rsidRDefault="00F265C5" w:rsidP="006E119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Classification is a process of assigning a class or category to the text needed to be processed. It is widely used to categories and organize data present online</w:t>
      </w:r>
      <w:r w:rsidR="007A71F0">
        <w:rPr>
          <w:rFonts w:ascii="Times New Roman" w:eastAsia="Times New Roman" w:hAnsi="Times New Roman" w:cs="Times New Roman"/>
          <w:sz w:val="24"/>
          <w:szCs w:val="24"/>
        </w:rPr>
        <w:t xml:space="preserve"> in areas with high amount of data, since it is likely that the data contains parts which is not are not important for the particular task a company wants to do which often make the analysis of this data very time </w:t>
      </w:r>
      <w:r w:rsidR="00E376AA">
        <w:rPr>
          <w:rFonts w:ascii="Times New Roman" w:eastAsia="Times New Roman" w:hAnsi="Times New Roman" w:cs="Times New Roman"/>
          <w:sz w:val="24"/>
          <w:szCs w:val="24"/>
        </w:rPr>
        <w:t>consuming</w:t>
      </w:r>
      <w:r w:rsidR="007A71F0">
        <w:rPr>
          <w:rFonts w:ascii="Times New Roman" w:eastAsia="Times New Roman" w:hAnsi="Times New Roman" w:cs="Times New Roman"/>
          <w:sz w:val="24"/>
          <w:szCs w:val="24"/>
        </w:rPr>
        <w:t xml:space="preserve"> and the results maybe not be accurate with other </w:t>
      </w:r>
      <w:proofErr w:type="spellStart"/>
      <w:proofErr w:type="gramStart"/>
      <w:r w:rsidR="007A71F0">
        <w:rPr>
          <w:rFonts w:ascii="Times New Roman" w:eastAsia="Times New Roman" w:hAnsi="Times New Roman" w:cs="Times New Roman"/>
          <w:sz w:val="24"/>
          <w:szCs w:val="24"/>
        </w:rPr>
        <w:t>non relevant</w:t>
      </w:r>
      <w:proofErr w:type="spellEnd"/>
      <w:proofErr w:type="gramEnd"/>
      <w:r w:rsidR="007A71F0">
        <w:rPr>
          <w:rFonts w:ascii="Times New Roman" w:eastAsia="Times New Roman" w:hAnsi="Times New Roman" w:cs="Times New Roman"/>
          <w:sz w:val="24"/>
          <w:szCs w:val="24"/>
        </w:rPr>
        <w:t xml:space="preserve"> stuff laying around.</w:t>
      </w:r>
    </w:p>
    <w:p w14:paraId="0178173A" w14:textId="7DB5BEC9" w:rsidR="007A71F0" w:rsidRDefault="007A71F0" w:rsidP="006E119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Machines can analyze millions of pages of text is a very short time hence preferred by many companies.</w:t>
      </w:r>
      <w:r w:rsidR="00487057">
        <w:rPr>
          <w:rFonts w:ascii="Times New Roman" w:eastAsia="Times New Roman" w:hAnsi="Times New Roman" w:cs="Times New Roman"/>
          <w:sz w:val="24"/>
          <w:szCs w:val="24"/>
        </w:rPr>
        <w:t xml:space="preserve"> Text Classification uses NLP and Machine learning algorithms to make text classification easier and scalable.</w:t>
      </w:r>
    </w:p>
    <w:p w14:paraId="498B019C" w14:textId="11B2D579" w:rsidR="00487057" w:rsidRDefault="00487057" w:rsidP="00487057">
      <w:pPr>
        <w:spacing w:before="120" w:after="120" w:line="360" w:lineRule="auto"/>
        <w:jc w:val="center"/>
        <w:rPr>
          <w:rFonts w:ascii="Times New Roman" w:eastAsia="Times New Roman" w:hAnsi="Times New Roman" w:cs="Times New Roman"/>
          <w:sz w:val="24"/>
          <w:szCs w:val="24"/>
        </w:rPr>
      </w:pPr>
      <w:r w:rsidRPr="0026782D">
        <w:rPr>
          <w:rFonts w:ascii="Times New Roman" w:hAnsi="Times New Roman" w:cs="Times New Roman"/>
          <w:bCs/>
          <w:color w:val="000000"/>
          <w:sz w:val="20"/>
          <w:szCs w:val="20"/>
          <w:shd w:val="clear" w:color="auto" w:fill="FFFFFF"/>
        </w:rPr>
        <w:t xml:space="preserve">Fig. </w:t>
      </w:r>
      <w:r>
        <w:rPr>
          <w:rFonts w:ascii="Times New Roman" w:hAnsi="Times New Roman" w:cs="Times New Roman"/>
          <w:bCs/>
          <w:color w:val="000000"/>
          <w:sz w:val="20"/>
          <w:szCs w:val="20"/>
          <w:shd w:val="clear" w:color="auto" w:fill="FFFFFF"/>
        </w:rPr>
        <w:t>1.2.</w:t>
      </w:r>
      <w:proofErr w:type="gramStart"/>
      <w:r>
        <w:rPr>
          <w:rFonts w:ascii="Times New Roman" w:hAnsi="Times New Roman" w:cs="Times New Roman"/>
          <w:bCs/>
          <w:color w:val="000000"/>
          <w:sz w:val="20"/>
          <w:szCs w:val="20"/>
          <w:shd w:val="clear" w:color="auto" w:fill="FFFFFF"/>
        </w:rPr>
        <w:t>1 .Text</w:t>
      </w:r>
      <w:proofErr w:type="gramEnd"/>
      <w:r>
        <w:rPr>
          <w:rFonts w:ascii="Times New Roman" w:hAnsi="Times New Roman" w:cs="Times New Roman"/>
          <w:bCs/>
          <w:color w:val="000000"/>
          <w:sz w:val="20"/>
          <w:szCs w:val="20"/>
          <w:shd w:val="clear" w:color="auto" w:fill="FFFFFF"/>
        </w:rPr>
        <w:t xml:space="preserve"> Classification Stages</w:t>
      </w:r>
    </w:p>
    <w:p w14:paraId="0624B6F1" w14:textId="77777777" w:rsidR="00487057" w:rsidRDefault="00487057" w:rsidP="006E1198">
      <w:pPr>
        <w:spacing w:before="120" w:after="120" w:line="360" w:lineRule="auto"/>
        <w:jc w:val="both"/>
        <w:rPr>
          <w:rFonts w:ascii="Times New Roman" w:eastAsia="Times New Roman" w:hAnsi="Times New Roman" w:cs="Times New Roman"/>
          <w:sz w:val="24"/>
          <w:szCs w:val="24"/>
        </w:rPr>
      </w:pPr>
    </w:p>
    <w:p w14:paraId="64FF89D5" w14:textId="38C43AA0" w:rsidR="00487057" w:rsidRDefault="00487057" w:rsidP="006E119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09E2AA" wp14:editId="2DAA6A1E">
            <wp:extent cx="5731510" cy="16503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0365"/>
                    </a:xfrm>
                    <a:prstGeom prst="rect">
                      <a:avLst/>
                    </a:prstGeom>
                  </pic:spPr>
                </pic:pic>
              </a:graphicData>
            </a:graphic>
          </wp:inline>
        </w:drawing>
      </w:r>
    </w:p>
    <w:p w14:paraId="0F83E62C" w14:textId="57828FB2" w:rsidR="00F265C5" w:rsidRDefault="00487057" w:rsidP="006E1198">
      <w:pPr>
        <w:spacing w:before="120" w:after="120" w:line="360" w:lineRule="auto"/>
        <w:jc w:val="both"/>
        <w:rPr>
          <w:rFonts w:ascii="Times New Roman" w:eastAsia="Times New Roman" w:hAnsi="Times New Roman" w:cs="Times New Roman"/>
          <w:sz w:val="24"/>
          <w:szCs w:val="24"/>
        </w:rPr>
      </w:pPr>
      <w:r w:rsidRPr="00487057">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ext </w:t>
      </w:r>
      <w:proofErr w:type="gramStart"/>
      <w:r>
        <w:rPr>
          <w:rFonts w:ascii="Times New Roman" w:eastAsia="Times New Roman" w:hAnsi="Times New Roman" w:cs="Times New Roman"/>
          <w:sz w:val="24"/>
          <w:szCs w:val="24"/>
        </w:rPr>
        <w:t>Classification  is</w:t>
      </w:r>
      <w:proofErr w:type="gramEnd"/>
      <w:r>
        <w:rPr>
          <w:rFonts w:ascii="Times New Roman" w:eastAsia="Times New Roman" w:hAnsi="Times New Roman" w:cs="Times New Roman"/>
          <w:sz w:val="24"/>
          <w:szCs w:val="24"/>
        </w:rPr>
        <w:t xml:space="preserve"> used to classify all formats of textual data w</w:t>
      </w:r>
      <w:r w:rsidR="00E250E5">
        <w:rPr>
          <w:rFonts w:ascii="Times New Roman" w:eastAsia="Times New Roman" w:hAnsi="Times New Roman" w:cs="Times New Roman"/>
          <w:sz w:val="24"/>
          <w:szCs w:val="24"/>
        </w:rPr>
        <w:t>heatear it is long formatted or short ,docs , contracts etc.</w:t>
      </w:r>
    </w:p>
    <w:p w14:paraId="72AA1980" w14:textId="3CE5D6C1" w:rsidR="00E250E5" w:rsidRDefault="00E250E5" w:rsidP="006E119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examples of Text Classification </w:t>
      </w:r>
      <w:proofErr w:type="gramStart"/>
      <w:r>
        <w:rPr>
          <w:rFonts w:ascii="Times New Roman" w:eastAsia="Times New Roman" w:hAnsi="Times New Roman" w:cs="Times New Roman"/>
          <w:sz w:val="24"/>
          <w:szCs w:val="24"/>
        </w:rPr>
        <w:t>involve :</w:t>
      </w:r>
      <w:proofErr w:type="gramEnd"/>
    </w:p>
    <w:p w14:paraId="586C8F91" w14:textId="30A68EE9" w:rsidR="00E250E5" w:rsidRPr="00E250E5" w:rsidRDefault="00E250E5" w:rsidP="00E250E5">
      <w:pPr>
        <w:pStyle w:val="ListParagraph"/>
        <w:numPr>
          <w:ilvl w:val="0"/>
          <w:numId w:val="2"/>
        </w:numPr>
        <w:spacing w:before="120" w:line="360" w:lineRule="auto"/>
        <w:rPr>
          <w:rFonts w:eastAsia="Times New Roman"/>
        </w:rPr>
      </w:pPr>
      <w:r w:rsidRPr="00E250E5">
        <w:rPr>
          <w:rFonts w:eastAsia="Times New Roman"/>
        </w:rPr>
        <w:t xml:space="preserve">Text Labeling </w:t>
      </w:r>
    </w:p>
    <w:p w14:paraId="00C53FD0" w14:textId="793E6448" w:rsidR="00E250E5" w:rsidRPr="00E250E5" w:rsidRDefault="00E250E5" w:rsidP="00E250E5">
      <w:pPr>
        <w:pStyle w:val="ListParagraph"/>
        <w:numPr>
          <w:ilvl w:val="0"/>
          <w:numId w:val="2"/>
        </w:numPr>
        <w:spacing w:before="120" w:line="360" w:lineRule="auto"/>
        <w:rPr>
          <w:rFonts w:eastAsia="Times New Roman"/>
        </w:rPr>
      </w:pPr>
      <w:r w:rsidRPr="00E250E5">
        <w:rPr>
          <w:rFonts w:eastAsia="Times New Roman"/>
        </w:rPr>
        <w:t xml:space="preserve">Sentimental Analysis </w:t>
      </w:r>
    </w:p>
    <w:p w14:paraId="6A22B6AC" w14:textId="08E1E436" w:rsidR="006E1198" w:rsidRDefault="00E250E5" w:rsidP="006E1198">
      <w:pPr>
        <w:pStyle w:val="ListParagraph"/>
        <w:numPr>
          <w:ilvl w:val="0"/>
          <w:numId w:val="2"/>
        </w:numPr>
        <w:spacing w:before="120" w:line="360" w:lineRule="auto"/>
        <w:rPr>
          <w:rFonts w:eastAsia="Times New Roman"/>
        </w:rPr>
      </w:pPr>
      <w:r w:rsidRPr="00E250E5">
        <w:rPr>
          <w:rFonts w:eastAsia="Times New Roman"/>
        </w:rPr>
        <w:t>Language Detection etc.</w:t>
      </w:r>
    </w:p>
    <w:p w14:paraId="5CFCA8FB" w14:textId="254F41E7" w:rsidR="00E250E5" w:rsidRPr="00E250E5" w:rsidRDefault="00E250E5" w:rsidP="006E1198">
      <w:pPr>
        <w:pStyle w:val="ListParagraph"/>
        <w:numPr>
          <w:ilvl w:val="0"/>
          <w:numId w:val="2"/>
        </w:numPr>
        <w:spacing w:before="120" w:line="360" w:lineRule="auto"/>
        <w:rPr>
          <w:rFonts w:eastAsia="Times New Roman"/>
        </w:rPr>
      </w:pPr>
      <w:r>
        <w:rPr>
          <w:rFonts w:eastAsia="Times New Roman"/>
        </w:rPr>
        <w:t>Spam Filtering</w:t>
      </w:r>
    </w:p>
    <w:p w14:paraId="7840311E" w14:textId="51A93ACB" w:rsidR="006E1198" w:rsidRDefault="006E1198" w:rsidP="006E1198">
      <w:pPr>
        <w:spacing w:before="120" w:after="120" w:line="360" w:lineRule="auto"/>
        <w:jc w:val="both"/>
        <w:rPr>
          <w:rFonts w:ascii="Times New Roman" w:eastAsia="Times New Roman" w:hAnsi="Times New Roman" w:cs="Times New Roman"/>
          <w:b/>
          <w:sz w:val="28"/>
          <w:szCs w:val="28"/>
        </w:rPr>
      </w:pPr>
    </w:p>
    <w:p w14:paraId="644150FD" w14:textId="77777777" w:rsidR="006E1198" w:rsidRDefault="006E1198" w:rsidP="006E1198">
      <w:pPr>
        <w:spacing w:before="120" w:after="120" w:line="360" w:lineRule="auto"/>
        <w:jc w:val="both"/>
        <w:rPr>
          <w:rFonts w:ascii="Times New Roman" w:eastAsia="Times New Roman" w:hAnsi="Times New Roman" w:cs="Times New Roman"/>
          <w:b/>
          <w:sz w:val="28"/>
          <w:szCs w:val="28"/>
        </w:rPr>
      </w:pPr>
    </w:p>
    <w:p w14:paraId="1DA526A3" w14:textId="1BD5C963" w:rsidR="003243D5" w:rsidRDefault="003243D5" w:rsidP="003243D5">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NLP</w:t>
      </w:r>
    </w:p>
    <w:p w14:paraId="739B9242" w14:textId="0745311C" w:rsidR="00E250E5" w:rsidRDefault="00E250E5" w:rsidP="00E250E5">
      <w:pPr>
        <w:spacing w:before="120" w:after="120" w:line="360" w:lineRule="auto"/>
        <w:jc w:val="both"/>
        <w:rPr>
          <w:rFonts w:ascii="Times New Roman" w:eastAsia="Times New Roman" w:hAnsi="Times New Roman" w:cs="Times New Roman"/>
          <w:sz w:val="24"/>
          <w:szCs w:val="24"/>
        </w:rPr>
      </w:pPr>
      <w:r w:rsidRPr="00BB12B5">
        <w:rPr>
          <w:rFonts w:ascii="Times New Roman" w:eastAsia="Times New Roman" w:hAnsi="Times New Roman" w:cs="Times New Roman"/>
          <w:sz w:val="24"/>
          <w:szCs w:val="24"/>
        </w:rPr>
        <w:t>NLP</w:t>
      </w:r>
      <w:r w:rsidR="00BB12B5">
        <w:rPr>
          <w:rFonts w:ascii="Times New Roman" w:eastAsia="Times New Roman" w:hAnsi="Times New Roman" w:cs="Times New Roman"/>
          <w:sz w:val="24"/>
          <w:szCs w:val="24"/>
        </w:rPr>
        <w:t xml:space="preserve"> or Natural Language Processing is a subset of AI which teaches a machine how to </w:t>
      </w:r>
      <w:proofErr w:type="gramStart"/>
      <w:r w:rsidR="00BB12B5">
        <w:rPr>
          <w:rFonts w:ascii="Times New Roman" w:eastAsia="Times New Roman" w:hAnsi="Times New Roman" w:cs="Times New Roman"/>
          <w:sz w:val="24"/>
          <w:szCs w:val="24"/>
        </w:rPr>
        <w:t>read ,understand</w:t>
      </w:r>
      <w:proofErr w:type="gramEnd"/>
      <w:r w:rsidR="00BB12B5">
        <w:rPr>
          <w:rFonts w:ascii="Times New Roman" w:eastAsia="Times New Roman" w:hAnsi="Times New Roman" w:cs="Times New Roman"/>
          <w:sz w:val="24"/>
          <w:szCs w:val="24"/>
        </w:rPr>
        <w:t xml:space="preserve"> and drive meaning from human languages. It is a part of AI that helps it to work with Linguistics and process human languages.</w:t>
      </w:r>
      <w:r w:rsidR="00FF190A">
        <w:rPr>
          <w:rFonts w:ascii="Times New Roman" w:eastAsia="Times New Roman" w:hAnsi="Times New Roman" w:cs="Times New Roman"/>
          <w:sz w:val="24"/>
          <w:szCs w:val="24"/>
        </w:rPr>
        <w:t xml:space="preserve"> NLP combines computer </w:t>
      </w:r>
      <w:proofErr w:type="gramStart"/>
      <w:r w:rsidR="00FF190A">
        <w:rPr>
          <w:rFonts w:ascii="Times New Roman" w:eastAsia="Times New Roman" w:hAnsi="Times New Roman" w:cs="Times New Roman"/>
          <w:sz w:val="24"/>
          <w:szCs w:val="24"/>
        </w:rPr>
        <w:t>science ,linguistics</w:t>
      </w:r>
      <w:proofErr w:type="gramEnd"/>
      <w:r w:rsidR="00FF190A">
        <w:rPr>
          <w:rFonts w:ascii="Times New Roman" w:eastAsia="Times New Roman" w:hAnsi="Times New Roman" w:cs="Times New Roman"/>
          <w:sz w:val="24"/>
          <w:szCs w:val="24"/>
        </w:rPr>
        <w:t xml:space="preserve"> and machine learning  to study how humans and computer communicate in natural language.</w:t>
      </w:r>
    </w:p>
    <w:p w14:paraId="4BCFFB97" w14:textId="3383A81B" w:rsidR="00FF190A" w:rsidRDefault="00BB12B5" w:rsidP="00E250E5">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widely used in all fields due to its efficiency and effectiveness. It works on a simple </w:t>
      </w:r>
      <w:proofErr w:type="gramStart"/>
      <w:r>
        <w:rPr>
          <w:rFonts w:ascii="Times New Roman" w:eastAsia="Times New Roman" w:hAnsi="Times New Roman" w:cs="Times New Roman"/>
          <w:sz w:val="24"/>
          <w:szCs w:val="24"/>
        </w:rPr>
        <w:t>rule ,</w:t>
      </w:r>
      <w:proofErr w:type="gramEnd"/>
      <w:r>
        <w:rPr>
          <w:rFonts w:ascii="Times New Roman" w:eastAsia="Times New Roman" w:hAnsi="Times New Roman" w:cs="Times New Roman"/>
          <w:sz w:val="24"/>
          <w:szCs w:val="24"/>
        </w:rPr>
        <w:t xml:space="preserve"> break down the data in smaller parts and then analyze it accordingly.</w:t>
      </w:r>
    </w:p>
    <w:p w14:paraId="11249ECA" w14:textId="77777777" w:rsidR="00BB12B5" w:rsidRDefault="00BB12B5" w:rsidP="00E250E5">
      <w:pPr>
        <w:spacing w:before="120" w:after="120" w:line="360" w:lineRule="auto"/>
        <w:jc w:val="both"/>
        <w:rPr>
          <w:rFonts w:ascii="Times New Roman" w:eastAsia="Times New Roman" w:hAnsi="Times New Roman" w:cs="Times New Roman"/>
          <w:sz w:val="24"/>
          <w:szCs w:val="24"/>
        </w:rPr>
      </w:pPr>
    </w:p>
    <w:p w14:paraId="6676E918" w14:textId="5CD4F2D1" w:rsidR="00E250E5" w:rsidRDefault="00E250E5" w:rsidP="00E250E5">
      <w:pPr>
        <w:spacing w:before="120" w:after="120" w:line="360" w:lineRule="auto"/>
        <w:jc w:val="both"/>
        <w:rPr>
          <w:rFonts w:ascii="Times New Roman" w:eastAsia="Times New Roman" w:hAnsi="Times New Roman" w:cs="Times New Roman"/>
          <w:sz w:val="24"/>
          <w:szCs w:val="24"/>
        </w:rPr>
      </w:pPr>
    </w:p>
    <w:p w14:paraId="7074220D" w14:textId="566BA739" w:rsidR="00FF190A" w:rsidRDefault="00FF190A" w:rsidP="00E250E5">
      <w:pPr>
        <w:spacing w:before="120" w:after="120" w:line="360" w:lineRule="auto"/>
        <w:jc w:val="both"/>
        <w:rPr>
          <w:rFonts w:ascii="Times New Roman" w:eastAsia="Times New Roman" w:hAnsi="Times New Roman" w:cs="Times New Roman"/>
          <w:sz w:val="24"/>
          <w:szCs w:val="24"/>
        </w:rPr>
      </w:pPr>
      <w:r w:rsidRPr="00FF190A">
        <w:rPr>
          <w:rFonts w:ascii="Times New Roman" w:eastAsia="Times New Roman" w:hAnsi="Times New Roman" w:cs="Times New Roman"/>
          <w:sz w:val="24"/>
          <w:szCs w:val="24"/>
        </w:rPr>
        <w:lastRenderedPageBreak/>
        <w:t>App</w:t>
      </w:r>
      <w:r>
        <w:rPr>
          <w:rFonts w:ascii="Times New Roman" w:eastAsia="Times New Roman" w:hAnsi="Times New Roman" w:cs="Times New Roman"/>
          <w:sz w:val="24"/>
          <w:szCs w:val="24"/>
        </w:rPr>
        <w:t xml:space="preserve">lication of </w:t>
      </w:r>
      <w:proofErr w:type="gramStart"/>
      <w:r>
        <w:rPr>
          <w:rFonts w:ascii="Times New Roman" w:eastAsia="Times New Roman" w:hAnsi="Times New Roman" w:cs="Times New Roman"/>
          <w:sz w:val="24"/>
          <w:szCs w:val="24"/>
        </w:rPr>
        <w:t>NLP :</w:t>
      </w:r>
      <w:proofErr w:type="gramEnd"/>
    </w:p>
    <w:p w14:paraId="7AFB1CCE" w14:textId="2D546379" w:rsidR="00FF190A" w:rsidRPr="00FF190A" w:rsidRDefault="00FF190A" w:rsidP="00FF190A">
      <w:pPr>
        <w:pStyle w:val="ListParagraph"/>
        <w:numPr>
          <w:ilvl w:val="0"/>
          <w:numId w:val="3"/>
        </w:numPr>
        <w:spacing w:before="120" w:line="360" w:lineRule="auto"/>
        <w:rPr>
          <w:rFonts w:eastAsia="Times New Roman"/>
        </w:rPr>
      </w:pPr>
      <w:r w:rsidRPr="00FF190A">
        <w:rPr>
          <w:rFonts w:eastAsia="Times New Roman"/>
        </w:rPr>
        <w:t>Text/Speech processing</w:t>
      </w:r>
    </w:p>
    <w:p w14:paraId="1978E78F" w14:textId="1174AA70" w:rsidR="00FF190A" w:rsidRPr="00FF190A" w:rsidRDefault="00FF190A" w:rsidP="00FF190A">
      <w:pPr>
        <w:pStyle w:val="ListParagraph"/>
        <w:numPr>
          <w:ilvl w:val="0"/>
          <w:numId w:val="3"/>
        </w:numPr>
        <w:spacing w:before="120" w:line="360" w:lineRule="auto"/>
        <w:rPr>
          <w:rFonts w:eastAsia="Times New Roman"/>
        </w:rPr>
      </w:pPr>
      <w:r w:rsidRPr="00FF190A">
        <w:rPr>
          <w:rFonts w:eastAsia="Times New Roman"/>
        </w:rPr>
        <w:t>Information extraction</w:t>
      </w:r>
    </w:p>
    <w:p w14:paraId="43BB486E" w14:textId="16054898" w:rsidR="00FF190A" w:rsidRPr="00FF190A" w:rsidRDefault="00FF190A" w:rsidP="00FF190A">
      <w:pPr>
        <w:pStyle w:val="ListParagraph"/>
        <w:numPr>
          <w:ilvl w:val="0"/>
          <w:numId w:val="3"/>
        </w:numPr>
        <w:spacing w:before="120" w:line="360" w:lineRule="auto"/>
        <w:rPr>
          <w:rFonts w:eastAsia="Times New Roman"/>
        </w:rPr>
      </w:pPr>
      <w:r w:rsidRPr="00FF190A">
        <w:rPr>
          <w:rFonts w:eastAsia="Times New Roman"/>
        </w:rPr>
        <w:t>Chatbots</w:t>
      </w:r>
    </w:p>
    <w:p w14:paraId="63BEB952" w14:textId="168374DE" w:rsidR="00FF190A" w:rsidRPr="00FF190A" w:rsidRDefault="00FF190A" w:rsidP="00FF190A">
      <w:pPr>
        <w:pStyle w:val="ListParagraph"/>
        <w:numPr>
          <w:ilvl w:val="0"/>
          <w:numId w:val="3"/>
        </w:numPr>
        <w:spacing w:before="120" w:line="360" w:lineRule="auto"/>
        <w:rPr>
          <w:rFonts w:eastAsia="Times New Roman"/>
        </w:rPr>
      </w:pPr>
      <w:r w:rsidRPr="00FF190A">
        <w:rPr>
          <w:rFonts w:eastAsia="Times New Roman"/>
        </w:rPr>
        <w:t>Language Translation</w:t>
      </w:r>
    </w:p>
    <w:p w14:paraId="066C10D0" w14:textId="1EA2669F" w:rsidR="00FF190A" w:rsidRPr="00FF190A" w:rsidRDefault="00FF190A" w:rsidP="00FF190A">
      <w:pPr>
        <w:pStyle w:val="ListParagraph"/>
        <w:numPr>
          <w:ilvl w:val="0"/>
          <w:numId w:val="3"/>
        </w:numPr>
        <w:spacing w:before="120" w:line="360" w:lineRule="auto"/>
        <w:rPr>
          <w:rFonts w:eastAsia="Times New Roman"/>
        </w:rPr>
      </w:pPr>
      <w:r w:rsidRPr="00FF190A">
        <w:rPr>
          <w:rFonts w:eastAsia="Times New Roman"/>
        </w:rPr>
        <w:t xml:space="preserve">Text </w:t>
      </w:r>
      <w:r w:rsidR="00BD1760" w:rsidRPr="00FF190A">
        <w:rPr>
          <w:rFonts w:eastAsia="Times New Roman"/>
        </w:rPr>
        <w:t>Summarization</w:t>
      </w:r>
    </w:p>
    <w:p w14:paraId="4FC7F7E2" w14:textId="115903F4" w:rsidR="00FF190A" w:rsidRDefault="00FF190A" w:rsidP="00FF190A">
      <w:pPr>
        <w:pStyle w:val="ListParagraph"/>
        <w:numPr>
          <w:ilvl w:val="0"/>
          <w:numId w:val="3"/>
        </w:numPr>
        <w:spacing w:before="120" w:line="360" w:lineRule="auto"/>
        <w:rPr>
          <w:rFonts w:eastAsia="Times New Roman"/>
        </w:rPr>
      </w:pPr>
      <w:r w:rsidRPr="00FF190A">
        <w:rPr>
          <w:rFonts w:eastAsia="Times New Roman"/>
        </w:rPr>
        <w:t>Text Classification</w:t>
      </w:r>
    </w:p>
    <w:p w14:paraId="60B8ED98" w14:textId="43CF5EA1" w:rsidR="004D748D" w:rsidRPr="004D748D" w:rsidRDefault="004D748D" w:rsidP="004D748D">
      <w:pPr>
        <w:spacing w:before="120" w:line="360" w:lineRule="auto"/>
        <w:ind w:left="360"/>
        <w:jc w:val="center"/>
        <w:rPr>
          <w:rFonts w:ascii="Times New Roman" w:eastAsia="Times New Roman" w:hAnsi="Times New Roman" w:cs="Times New Roman"/>
          <w:sz w:val="24"/>
          <w:szCs w:val="24"/>
        </w:rPr>
      </w:pPr>
      <w:r w:rsidRPr="004D748D">
        <w:rPr>
          <w:rFonts w:ascii="Times New Roman" w:hAnsi="Times New Roman" w:cs="Times New Roman"/>
          <w:color w:val="000000"/>
          <w:sz w:val="20"/>
          <w:szCs w:val="20"/>
          <w:shd w:val="clear" w:color="auto" w:fill="FFFFFF"/>
        </w:rPr>
        <w:t xml:space="preserve">Fig. 1.3.1 </w:t>
      </w:r>
      <w:r>
        <w:rPr>
          <w:rFonts w:ascii="Times New Roman" w:hAnsi="Times New Roman" w:cs="Times New Roman"/>
          <w:color w:val="000000"/>
          <w:sz w:val="20"/>
          <w:szCs w:val="20"/>
          <w:shd w:val="clear" w:color="auto" w:fill="FFFFFF"/>
        </w:rPr>
        <w:t>NLP Relation</w:t>
      </w:r>
    </w:p>
    <w:p w14:paraId="1EF96589" w14:textId="77777777" w:rsidR="004D748D" w:rsidRPr="004D748D" w:rsidRDefault="004D748D" w:rsidP="004D748D">
      <w:pPr>
        <w:spacing w:before="120" w:line="360" w:lineRule="auto"/>
        <w:ind w:left="360"/>
        <w:rPr>
          <w:rFonts w:eastAsia="Times New Roman"/>
        </w:rPr>
      </w:pPr>
    </w:p>
    <w:p w14:paraId="175CDC09" w14:textId="5AC6155E" w:rsidR="00FF190A" w:rsidRPr="00FF190A" w:rsidRDefault="00FF190A" w:rsidP="00E250E5">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7C2E96AE" wp14:editId="44929219">
                <wp:extent cx="3952875" cy="2219325"/>
                <wp:effectExtent l="0" t="0" r="9525" b="9525"/>
                <wp:docPr id="8" name="Group 8"/>
                <wp:cNvGraphicFramePr/>
                <a:graphic xmlns:a="http://schemas.openxmlformats.org/drawingml/2006/main">
                  <a:graphicData uri="http://schemas.microsoft.com/office/word/2010/wordprocessingGroup">
                    <wpg:wgp>
                      <wpg:cNvGrpSpPr/>
                      <wpg:grpSpPr>
                        <a:xfrm>
                          <a:off x="0" y="0"/>
                          <a:ext cx="3952875" cy="2219325"/>
                          <a:chOff x="0" y="0"/>
                          <a:chExt cx="5731510" cy="3319145"/>
                        </a:xfrm>
                      </wpg:grpSpPr>
                      <pic:pic xmlns:pic="http://schemas.openxmlformats.org/drawingml/2006/picture">
                        <pic:nvPicPr>
                          <pic:cNvPr id="1" name="Picture 1"/>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5731510" cy="3088005"/>
                          </a:xfrm>
                          <a:prstGeom prst="rect">
                            <a:avLst/>
                          </a:prstGeom>
                        </pic:spPr>
                      </pic:pic>
                      <wps:wsp>
                        <wps:cNvPr id="6" name="Text Box 6"/>
                        <wps:cNvSpPr txBox="1"/>
                        <wps:spPr>
                          <a:xfrm>
                            <a:off x="0" y="3088005"/>
                            <a:ext cx="5731510" cy="231140"/>
                          </a:xfrm>
                          <a:prstGeom prst="rect">
                            <a:avLst/>
                          </a:prstGeom>
                          <a:solidFill>
                            <a:prstClr val="white"/>
                          </a:solidFill>
                          <a:ln>
                            <a:noFill/>
                          </a:ln>
                        </wps:spPr>
                        <wps:txbx>
                          <w:txbxContent>
                            <w:p w14:paraId="559F275E" w14:textId="562D95A1" w:rsidR="003F074B" w:rsidRPr="00FF190A" w:rsidRDefault="003F074B" w:rsidP="00FF190A">
                              <w:pPr>
                                <w:rPr>
                                  <w:sz w:val="18"/>
                                  <w:szCs w:val="18"/>
                                </w:rPr>
                              </w:pPr>
                              <w:hyperlink r:id="rId22" w:history="1">
                                <w:r w:rsidRPr="00FF190A">
                                  <w:rPr>
                                    <w:rStyle w:val="Hyperlink"/>
                                    <w:sz w:val="18"/>
                                    <w:szCs w:val="18"/>
                                  </w:rPr>
                                  <w:t>This Photo</w:t>
                                </w:r>
                              </w:hyperlink>
                              <w:r w:rsidRPr="00FF190A">
                                <w:rPr>
                                  <w:sz w:val="18"/>
                                  <w:szCs w:val="18"/>
                                </w:rPr>
                                <w:t xml:space="preserve"> by Unknown Author is licensed under </w:t>
                              </w:r>
                              <w:hyperlink r:id="rId23" w:history="1">
                                <w:r w:rsidRPr="00FF190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C2E96AE" id="Group 8" o:spid="_x0000_s1030" style="width:311.25pt;height:174.75pt;mso-position-horizontal-relative:char;mso-position-vertical-relative:line" coordsize="57315,33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">
                <v:shape id="Picture 1" o:spid="_x0000_s1031" type="#_x0000_t75" style="position:absolute;width:57315;height:30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">
                  <v:imagedata r:id="rId24" o:title=""/>
                </v:shape>
                <v:shape id="Text Box 6" o:spid="_x0000_s1032" type="#_x0000_t202" style="position:absolute;top:30880;width:57315;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559F275E" w14:textId="562D95A1" w:rsidR="003F074B" w:rsidRPr="00FF190A" w:rsidRDefault="003F074B" w:rsidP="00FF190A">
                        <w:pPr>
                          <w:rPr>
                            <w:sz w:val="18"/>
                            <w:szCs w:val="18"/>
                          </w:rPr>
                        </w:pPr>
                        <w:hyperlink r:id="rId25" w:history="1">
                          <w:r w:rsidRPr="00FF190A">
                            <w:rPr>
                              <w:rStyle w:val="Hyperlink"/>
                              <w:sz w:val="18"/>
                              <w:szCs w:val="18"/>
                            </w:rPr>
                            <w:t>This Photo</w:t>
                          </w:r>
                        </w:hyperlink>
                        <w:r w:rsidRPr="00FF190A">
                          <w:rPr>
                            <w:sz w:val="18"/>
                            <w:szCs w:val="18"/>
                          </w:rPr>
                          <w:t xml:space="preserve"> by Unknown Author is licensed under </w:t>
                        </w:r>
                        <w:hyperlink r:id="rId26" w:history="1">
                          <w:r w:rsidRPr="00FF190A">
                            <w:rPr>
                              <w:rStyle w:val="Hyperlink"/>
                              <w:sz w:val="18"/>
                              <w:szCs w:val="18"/>
                            </w:rPr>
                            <w:t>CC BY-SA</w:t>
                          </w:r>
                        </w:hyperlink>
                      </w:p>
                    </w:txbxContent>
                  </v:textbox>
                </v:shape>
                <w10:anchorlock/>
              </v:group>
            </w:pict>
          </mc:Fallback>
        </mc:AlternateContent>
      </w:r>
    </w:p>
    <w:p w14:paraId="779461A8" w14:textId="12737421" w:rsidR="00E250E5" w:rsidRDefault="00E250E5" w:rsidP="00E250E5">
      <w:pPr>
        <w:spacing w:before="120" w:after="120" w:line="360" w:lineRule="auto"/>
        <w:jc w:val="both"/>
        <w:rPr>
          <w:rFonts w:ascii="Times New Roman" w:eastAsia="Times New Roman" w:hAnsi="Times New Roman" w:cs="Times New Roman"/>
          <w:b/>
          <w:sz w:val="28"/>
          <w:szCs w:val="28"/>
        </w:rPr>
      </w:pPr>
    </w:p>
    <w:p w14:paraId="719C0111" w14:textId="77777777" w:rsidR="00E250E5" w:rsidRDefault="00E250E5" w:rsidP="00E250E5">
      <w:pPr>
        <w:spacing w:before="120" w:after="120" w:line="360" w:lineRule="auto"/>
        <w:jc w:val="both"/>
        <w:rPr>
          <w:rFonts w:ascii="Times New Roman" w:eastAsia="Times New Roman" w:hAnsi="Times New Roman" w:cs="Times New Roman"/>
          <w:b/>
          <w:sz w:val="28"/>
          <w:szCs w:val="28"/>
        </w:rPr>
      </w:pPr>
    </w:p>
    <w:p w14:paraId="38A49371" w14:textId="1A28DE2D" w:rsidR="003243D5" w:rsidRPr="003243D5" w:rsidRDefault="003243D5" w:rsidP="003243D5">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3A044331" w14:textId="7B2F3E5F" w:rsidR="00D8240A" w:rsidRDefault="00FF190A">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The main goal of this project is to create a machine learning model that will be able to recognize and determine the label / Category of a resume using concepts </w:t>
      </w:r>
      <w:proofErr w:type="gramStart"/>
      <w:r>
        <w:rPr>
          <w:rFonts w:ascii="Times New Roman" w:eastAsia="Times New Roman" w:hAnsi="Times New Roman" w:cs="Times New Roman"/>
        </w:rPr>
        <w:t>like  NLP</w:t>
      </w:r>
      <w:proofErr w:type="gramEnd"/>
      <w:r>
        <w:rPr>
          <w:rFonts w:ascii="Times New Roman" w:eastAsia="Times New Roman" w:hAnsi="Times New Roman" w:cs="Times New Roman"/>
        </w:rPr>
        <w:t xml:space="preserve"> and machine learning .</w:t>
      </w:r>
    </w:p>
    <w:p w14:paraId="5E78AA5C" w14:textId="7845362C" w:rsidR="00FF190A" w:rsidRDefault="00FF190A">
      <w:pPr>
        <w:spacing w:line="480" w:lineRule="auto"/>
        <w:jc w:val="both"/>
        <w:rPr>
          <w:rFonts w:ascii="Times New Roman" w:eastAsia="Times New Roman" w:hAnsi="Times New Roman" w:cs="Times New Roman"/>
        </w:rPr>
      </w:pPr>
      <w:r>
        <w:rPr>
          <w:rFonts w:ascii="Times New Roman" w:eastAsia="Times New Roman" w:hAnsi="Times New Roman" w:cs="Times New Roman"/>
        </w:rPr>
        <w:t>Though the goal is to create a model which can recogni</w:t>
      </w:r>
      <w:r w:rsidR="00C47151">
        <w:rPr>
          <w:rFonts w:ascii="Times New Roman" w:eastAsia="Times New Roman" w:hAnsi="Times New Roman" w:cs="Times New Roman"/>
        </w:rPr>
        <w:t xml:space="preserve">ze labels it can further be used to if a </w:t>
      </w:r>
      <w:proofErr w:type="gramStart"/>
      <w:r w:rsidR="00C47151">
        <w:rPr>
          <w:rFonts w:ascii="Times New Roman" w:eastAsia="Times New Roman" w:hAnsi="Times New Roman" w:cs="Times New Roman"/>
        </w:rPr>
        <w:t>candidates</w:t>
      </w:r>
      <w:proofErr w:type="gramEnd"/>
      <w:r w:rsidR="00C47151">
        <w:rPr>
          <w:rFonts w:ascii="Times New Roman" w:eastAsia="Times New Roman" w:hAnsi="Times New Roman" w:cs="Times New Roman"/>
        </w:rPr>
        <w:t xml:space="preserve"> resume is recognizable in that category.</w:t>
      </w:r>
    </w:p>
    <w:p w14:paraId="123C367D" w14:textId="1CF4D2B8" w:rsidR="00C47151" w:rsidRDefault="00C47151">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The overall goal of the project is to learn NLP and </w:t>
      </w:r>
      <w:proofErr w:type="spellStart"/>
      <w:r>
        <w:rPr>
          <w:rFonts w:ascii="Times New Roman" w:eastAsia="Times New Roman" w:hAnsi="Times New Roman" w:cs="Times New Roman"/>
        </w:rPr>
        <w:t>mavhin</w:t>
      </w:r>
      <w:proofErr w:type="spellEnd"/>
      <w:r>
        <w:rPr>
          <w:rFonts w:ascii="Times New Roman" w:eastAsia="Times New Roman" w:hAnsi="Times New Roman" w:cs="Times New Roman"/>
        </w:rPr>
        <w:t xml:space="preserve"> learning model for classifications.</w:t>
      </w:r>
    </w:p>
    <w:p w14:paraId="7744ABAA" w14:textId="77777777" w:rsidR="00C47151" w:rsidRDefault="00C47151">
      <w:pPr>
        <w:spacing w:line="480" w:lineRule="auto"/>
        <w:jc w:val="both"/>
        <w:rPr>
          <w:rFonts w:ascii="Times New Roman" w:eastAsia="Times New Roman" w:hAnsi="Times New Roman" w:cs="Times New Roman"/>
        </w:rPr>
      </w:pPr>
    </w:p>
    <w:p w14:paraId="50927768" w14:textId="77777777" w:rsidR="00D8240A" w:rsidRDefault="00D8240A">
      <w:pPr>
        <w:spacing w:line="480" w:lineRule="auto"/>
        <w:jc w:val="both"/>
        <w:rPr>
          <w:rFonts w:ascii="Times New Roman" w:eastAsia="Times New Roman" w:hAnsi="Times New Roman" w:cs="Times New Roman"/>
        </w:rPr>
      </w:pPr>
    </w:p>
    <w:p w14:paraId="08F4C85B" w14:textId="77777777" w:rsidR="00D8240A" w:rsidRDefault="00D8240A">
      <w:pPr>
        <w:spacing w:line="480" w:lineRule="auto"/>
        <w:jc w:val="both"/>
        <w:rPr>
          <w:rFonts w:ascii="Bookman Old Style" w:eastAsia="Bookman Old Style" w:hAnsi="Bookman Old Style" w:cs="Bookman Old Style"/>
          <w:sz w:val="32"/>
          <w:szCs w:val="32"/>
        </w:rPr>
      </w:pPr>
    </w:p>
    <w:p w14:paraId="540AA28B" w14:textId="77777777" w:rsidR="00D8240A" w:rsidRDefault="00D8240A">
      <w:pPr>
        <w:spacing w:line="480" w:lineRule="auto"/>
        <w:jc w:val="both"/>
        <w:rPr>
          <w:rFonts w:ascii="Times New Roman" w:eastAsia="Times New Roman" w:hAnsi="Times New Roman" w:cs="Times New Roman"/>
          <w:b/>
          <w:sz w:val="28"/>
          <w:szCs w:val="28"/>
        </w:rPr>
      </w:pPr>
    </w:p>
    <w:p w14:paraId="370A9E11" w14:textId="77777777" w:rsidR="00D8240A" w:rsidRDefault="002C735D">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2D5EB769" w14:textId="77777777" w:rsidR="00D8240A" w:rsidRDefault="002C735D">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4BC2FEC" w14:textId="1F52FACA" w:rsidR="00D8240A" w:rsidRDefault="0044210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earlier noticeable event </w:t>
      </w:r>
      <w:proofErr w:type="gramStart"/>
      <w:r>
        <w:rPr>
          <w:rFonts w:ascii="Times New Roman" w:eastAsia="Times New Roman" w:hAnsi="Times New Roman" w:cs="Times New Roman"/>
          <w:sz w:val="24"/>
          <w:szCs w:val="24"/>
        </w:rPr>
        <w:t>was  when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Alen</w:t>
      </w:r>
      <w:proofErr w:type="spellEnd"/>
      <w:r>
        <w:rPr>
          <w:rFonts w:ascii="Times New Roman" w:eastAsia="Times New Roman" w:hAnsi="Times New Roman" w:cs="Times New Roman"/>
          <w:sz w:val="24"/>
          <w:szCs w:val="24"/>
        </w:rPr>
        <w:t xml:space="preserve"> Turing’ published an article ‘computing Machinery and </w:t>
      </w:r>
      <w:r w:rsidR="00596CB8">
        <w:rPr>
          <w:rFonts w:ascii="Times New Roman" w:eastAsia="Times New Roman" w:hAnsi="Times New Roman" w:cs="Times New Roman"/>
          <w:sz w:val="24"/>
          <w:szCs w:val="24"/>
        </w:rPr>
        <w:t>Intelligence</w:t>
      </w:r>
      <w:r>
        <w:rPr>
          <w:rFonts w:ascii="Times New Roman" w:eastAsia="Times New Roman" w:hAnsi="Times New Roman" w:cs="Times New Roman"/>
          <w:sz w:val="24"/>
          <w:szCs w:val="24"/>
        </w:rPr>
        <w:t xml:space="preserve">’. Since then different approaches of NLP were introduced like </w:t>
      </w:r>
      <w:proofErr w:type="gramStart"/>
      <w:r>
        <w:rPr>
          <w:rFonts w:ascii="Times New Roman" w:eastAsia="Times New Roman" w:hAnsi="Times New Roman" w:cs="Times New Roman"/>
          <w:sz w:val="24"/>
          <w:szCs w:val="24"/>
        </w:rPr>
        <w:t>Heuristic ,</w:t>
      </w:r>
      <w:proofErr w:type="gramEnd"/>
      <w:r>
        <w:rPr>
          <w:rFonts w:ascii="Times New Roman" w:eastAsia="Times New Roman" w:hAnsi="Times New Roman" w:cs="Times New Roman"/>
          <w:sz w:val="24"/>
          <w:szCs w:val="24"/>
        </w:rPr>
        <w:t xml:space="preserve"> ML base , Neural network based etc.</w:t>
      </w:r>
    </w:p>
    <w:p w14:paraId="214111B6" w14:textId="77777777" w:rsidR="008509E6" w:rsidRDefault="008509E6">
      <w:pPr>
        <w:spacing w:line="480" w:lineRule="auto"/>
        <w:jc w:val="both"/>
        <w:rPr>
          <w:rFonts w:ascii="Times New Roman" w:eastAsia="Times New Roman" w:hAnsi="Times New Roman" w:cs="Times New Roman"/>
          <w:sz w:val="24"/>
          <w:szCs w:val="24"/>
        </w:rPr>
      </w:pPr>
    </w:p>
    <w:p w14:paraId="31C310EE" w14:textId="58513F2B" w:rsidR="0044210F" w:rsidRPr="00EA1144" w:rsidRDefault="0044210F" w:rsidP="00EA1144">
      <w:pPr>
        <w:pStyle w:val="ListParagraph"/>
        <w:numPr>
          <w:ilvl w:val="0"/>
          <w:numId w:val="4"/>
        </w:numPr>
        <w:spacing w:line="480" w:lineRule="auto"/>
        <w:rPr>
          <w:rFonts w:eastAsia="Times New Roman"/>
        </w:rPr>
      </w:pPr>
      <w:r w:rsidRPr="00EA1144">
        <w:rPr>
          <w:rFonts w:eastAsia="Times New Roman"/>
          <w:b/>
        </w:rPr>
        <w:t>Naïve Bayes (1960s</w:t>
      </w:r>
      <w:proofErr w:type="gramStart"/>
      <w:r w:rsidRPr="00EA1144">
        <w:rPr>
          <w:rFonts w:eastAsia="Times New Roman"/>
          <w:b/>
        </w:rPr>
        <w:t>) :</w:t>
      </w:r>
      <w:proofErr w:type="gramEnd"/>
      <w:r w:rsidRPr="00EA1144">
        <w:rPr>
          <w:rFonts w:eastAsia="Times New Roman"/>
        </w:rPr>
        <w:t xml:space="preserve"> It was a probabilistic model that calculated the probability of data to belong to some category </w:t>
      </w:r>
      <w:r w:rsidR="008509E6" w:rsidRPr="00EA1144">
        <w:rPr>
          <w:rFonts w:eastAsia="Times New Roman"/>
        </w:rPr>
        <w:t xml:space="preserve">with the use of  </w:t>
      </w:r>
      <w:proofErr w:type="spellStart"/>
      <w:r w:rsidR="008509E6" w:rsidRPr="00EA1144">
        <w:rPr>
          <w:rFonts w:eastAsia="Times New Roman"/>
        </w:rPr>
        <w:t>bayes</w:t>
      </w:r>
      <w:proofErr w:type="spellEnd"/>
      <w:r w:rsidR="008509E6" w:rsidRPr="00EA1144">
        <w:rPr>
          <w:rFonts w:eastAsia="Times New Roman"/>
        </w:rPr>
        <w:t xml:space="preserve"> theorem of probability.</w:t>
      </w:r>
    </w:p>
    <w:p w14:paraId="3FF13C79" w14:textId="77777777" w:rsidR="008509E6" w:rsidRDefault="008509E6">
      <w:pPr>
        <w:spacing w:line="480" w:lineRule="auto"/>
        <w:jc w:val="both"/>
        <w:rPr>
          <w:rFonts w:ascii="Times New Roman" w:eastAsia="Times New Roman" w:hAnsi="Times New Roman" w:cs="Times New Roman"/>
          <w:sz w:val="24"/>
          <w:szCs w:val="24"/>
        </w:rPr>
      </w:pPr>
    </w:p>
    <w:p w14:paraId="4E2370B2" w14:textId="0F1C0998" w:rsidR="008509E6" w:rsidRPr="00EA1144" w:rsidRDefault="008509E6" w:rsidP="00EA1144">
      <w:pPr>
        <w:pStyle w:val="ListParagraph"/>
        <w:numPr>
          <w:ilvl w:val="0"/>
          <w:numId w:val="4"/>
        </w:numPr>
        <w:spacing w:line="480" w:lineRule="auto"/>
        <w:rPr>
          <w:rFonts w:eastAsia="Times New Roman"/>
        </w:rPr>
      </w:pPr>
      <w:r w:rsidRPr="00EA1144">
        <w:rPr>
          <w:rFonts w:eastAsia="Times New Roman"/>
          <w:b/>
        </w:rPr>
        <w:t>Support Vector Machine (SVM 1990s) :</w:t>
      </w:r>
      <w:r w:rsidRPr="00EA1144">
        <w:rPr>
          <w:rFonts w:eastAsia="Times New Roman"/>
        </w:rPr>
        <w:t xml:space="preserve">  It’s main idea is to construct an hyperplane which </w:t>
      </w:r>
      <w:r w:rsidR="00E376AA" w:rsidRPr="00EA1144">
        <w:rPr>
          <w:rFonts w:eastAsia="Times New Roman"/>
        </w:rPr>
        <w:t>separates</w:t>
      </w:r>
      <w:bookmarkStart w:id="0" w:name="_GoBack"/>
      <w:bookmarkEnd w:id="0"/>
      <w:r w:rsidRPr="00EA1144">
        <w:rPr>
          <w:rFonts w:eastAsia="Times New Roman"/>
        </w:rPr>
        <w:t xml:space="preserve"> documents into different categories by maximizing the difference between the categories.</w:t>
      </w:r>
    </w:p>
    <w:p w14:paraId="1EF87F14" w14:textId="77777777" w:rsidR="008509E6" w:rsidRDefault="008509E6">
      <w:pPr>
        <w:spacing w:line="480" w:lineRule="auto"/>
        <w:jc w:val="both"/>
        <w:rPr>
          <w:rFonts w:ascii="Times New Roman" w:eastAsia="Times New Roman" w:hAnsi="Times New Roman" w:cs="Times New Roman"/>
          <w:sz w:val="24"/>
          <w:szCs w:val="24"/>
        </w:rPr>
      </w:pPr>
    </w:p>
    <w:p w14:paraId="2CD17D4B" w14:textId="3D297F11" w:rsidR="008509E6" w:rsidRPr="00EA1144" w:rsidRDefault="008509E6" w:rsidP="00EA1144">
      <w:pPr>
        <w:pStyle w:val="ListParagraph"/>
        <w:numPr>
          <w:ilvl w:val="0"/>
          <w:numId w:val="4"/>
        </w:numPr>
        <w:spacing w:line="480" w:lineRule="auto"/>
        <w:rPr>
          <w:rFonts w:eastAsia="Times New Roman"/>
        </w:rPr>
      </w:pPr>
      <w:r w:rsidRPr="00EA1144">
        <w:rPr>
          <w:rFonts w:eastAsia="Times New Roman"/>
          <w:b/>
        </w:rPr>
        <w:t>TF-IDF (1960s</w:t>
      </w:r>
      <w:proofErr w:type="gramStart"/>
      <w:r w:rsidRPr="00EA1144">
        <w:rPr>
          <w:rFonts w:eastAsia="Times New Roman"/>
          <w:b/>
        </w:rPr>
        <w:t>) :</w:t>
      </w:r>
      <w:proofErr w:type="gramEnd"/>
      <w:r w:rsidRPr="00EA1144">
        <w:rPr>
          <w:rFonts w:eastAsia="Times New Roman"/>
        </w:rPr>
        <w:t xml:space="preserve"> The basic idea is that word that occurs frequently in a document but rarely in the entire corpus is more important than others. Having two parts </w:t>
      </w:r>
      <w:proofErr w:type="gramStart"/>
      <w:r w:rsidRPr="00EA1144">
        <w:rPr>
          <w:rFonts w:eastAsia="Times New Roman"/>
        </w:rPr>
        <w:t>TF(</w:t>
      </w:r>
      <w:proofErr w:type="gramEnd"/>
      <w:r w:rsidRPr="00EA1144">
        <w:rPr>
          <w:rFonts w:eastAsia="Times New Roman"/>
        </w:rPr>
        <w:t>term frequency) and IDF(Inverse document frequency) ,This is a very accurate way of Vectorization of any data.</w:t>
      </w:r>
    </w:p>
    <w:p w14:paraId="2D5A408C" w14:textId="77777777" w:rsidR="008509E6" w:rsidRDefault="008509E6">
      <w:pPr>
        <w:spacing w:line="480" w:lineRule="auto"/>
        <w:jc w:val="both"/>
        <w:rPr>
          <w:rFonts w:ascii="Times New Roman" w:eastAsia="Times New Roman" w:hAnsi="Times New Roman" w:cs="Times New Roman"/>
          <w:sz w:val="24"/>
          <w:szCs w:val="24"/>
        </w:rPr>
      </w:pPr>
    </w:p>
    <w:p w14:paraId="5407932C" w14:textId="77777777" w:rsidR="008509E6" w:rsidRPr="0044210F" w:rsidRDefault="008509E6">
      <w:pPr>
        <w:spacing w:line="480" w:lineRule="auto"/>
        <w:jc w:val="both"/>
        <w:rPr>
          <w:rFonts w:ascii="Times New Roman" w:eastAsia="Times New Roman" w:hAnsi="Times New Roman" w:cs="Times New Roman"/>
          <w:sz w:val="24"/>
          <w:szCs w:val="24"/>
        </w:rPr>
      </w:pPr>
    </w:p>
    <w:p w14:paraId="12871F7E" w14:textId="1A81B10D" w:rsidR="00D8240A" w:rsidRPr="00EA1144" w:rsidRDefault="008509E6" w:rsidP="00EA1144">
      <w:pPr>
        <w:pStyle w:val="ListParagraph"/>
        <w:numPr>
          <w:ilvl w:val="0"/>
          <w:numId w:val="4"/>
        </w:numPr>
        <w:spacing w:line="480" w:lineRule="auto"/>
        <w:rPr>
          <w:rFonts w:eastAsia="Times New Roman"/>
        </w:rPr>
      </w:pPr>
      <w:r w:rsidRPr="00EA1144">
        <w:rPr>
          <w:rFonts w:eastAsia="Times New Roman"/>
          <w:b/>
        </w:rPr>
        <w:t>N-grams(1980s</w:t>
      </w:r>
      <w:proofErr w:type="gramStart"/>
      <w:r w:rsidRPr="00EA1144">
        <w:rPr>
          <w:rFonts w:eastAsia="Times New Roman"/>
          <w:b/>
        </w:rPr>
        <w:t>) :</w:t>
      </w:r>
      <w:proofErr w:type="gramEnd"/>
      <w:r w:rsidRPr="00EA1144">
        <w:rPr>
          <w:rFonts w:eastAsia="Times New Roman"/>
          <w:b/>
        </w:rPr>
        <w:t xml:space="preserve"> </w:t>
      </w:r>
      <w:r w:rsidRPr="00EA1144">
        <w:rPr>
          <w:rFonts w:eastAsia="Times New Roman"/>
        </w:rPr>
        <w:t xml:space="preserve">Another way of Vectorization </w:t>
      </w:r>
      <w:r w:rsidR="001F6A57" w:rsidRPr="00EA1144">
        <w:rPr>
          <w:rFonts w:eastAsia="Times New Roman"/>
        </w:rPr>
        <w:t xml:space="preserve">it is an </w:t>
      </w:r>
      <w:proofErr w:type="spellStart"/>
      <w:r w:rsidR="001F6A57" w:rsidRPr="00EA1144">
        <w:rPr>
          <w:rFonts w:eastAsia="Times New Roman"/>
        </w:rPr>
        <w:t>extention</w:t>
      </w:r>
      <w:proofErr w:type="spellEnd"/>
      <w:r w:rsidR="001F6A57" w:rsidRPr="00EA1144">
        <w:rPr>
          <w:rFonts w:eastAsia="Times New Roman"/>
        </w:rPr>
        <w:t xml:space="preserve"> of Bag of words for N consecutive words. The idea remains the same that the frequency of a word in a document can show similarity between two words. By taking N consecutive words the order of words is also being used.</w:t>
      </w:r>
    </w:p>
    <w:p w14:paraId="7C7204A7" w14:textId="77777777" w:rsidR="001F6A57" w:rsidRPr="008509E6" w:rsidRDefault="001F6A57">
      <w:pPr>
        <w:spacing w:line="480" w:lineRule="auto"/>
        <w:jc w:val="both"/>
        <w:rPr>
          <w:rFonts w:ascii="Times New Roman" w:eastAsia="Times New Roman" w:hAnsi="Times New Roman" w:cs="Times New Roman"/>
          <w:b/>
          <w:sz w:val="24"/>
          <w:szCs w:val="24"/>
        </w:rPr>
      </w:pPr>
    </w:p>
    <w:p w14:paraId="64CFE56F" w14:textId="5E95B08B" w:rsidR="00D8240A" w:rsidRPr="00EA1144" w:rsidRDefault="001F6A57" w:rsidP="00EA1144">
      <w:pPr>
        <w:pStyle w:val="ListParagraph"/>
        <w:numPr>
          <w:ilvl w:val="0"/>
          <w:numId w:val="4"/>
        </w:numPr>
        <w:spacing w:line="480" w:lineRule="auto"/>
        <w:rPr>
          <w:rFonts w:eastAsia="Times New Roman"/>
        </w:rPr>
      </w:pPr>
      <w:proofErr w:type="gramStart"/>
      <w:r w:rsidRPr="00EA1144">
        <w:rPr>
          <w:rFonts w:eastAsia="Times New Roman"/>
          <w:b/>
        </w:rPr>
        <w:t xml:space="preserve">RNN( </w:t>
      </w:r>
      <w:proofErr w:type="spellStart"/>
      <w:r w:rsidRPr="00EA1144">
        <w:rPr>
          <w:rFonts w:eastAsia="Times New Roman"/>
          <w:b/>
        </w:rPr>
        <w:t>Reccurent</w:t>
      </w:r>
      <w:proofErr w:type="spellEnd"/>
      <w:proofErr w:type="gramEnd"/>
      <w:r w:rsidRPr="00EA1144">
        <w:rPr>
          <w:rFonts w:eastAsia="Times New Roman"/>
          <w:b/>
        </w:rPr>
        <w:t xml:space="preserve"> Neural Network early 2000s) : </w:t>
      </w:r>
      <w:r w:rsidRPr="00EA1144">
        <w:rPr>
          <w:rFonts w:eastAsia="Times New Roman"/>
        </w:rPr>
        <w:t>its core idea is to process sequential  data by maintain hidden states that capture meaning and information from the previous inputs, allowing the model to relate the data overtime.</w:t>
      </w:r>
    </w:p>
    <w:p w14:paraId="2FA2A71A" w14:textId="77777777" w:rsidR="001F6A57" w:rsidRDefault="001F6A57">
      <w:pPr>
        <w:spacing w:line="480" w:lineRule="auto"/>
        <w:jc w:val="both"/>
        <w:rPr>
          <w:rFonts w:ascii="Times New Roman" w:eastAsia="Times New Roman" w:hAnsi="Times New Roman" w:cs="Times New Roman"/>
          <w:sz w:val="24"/>
          <w:szCs w:val="24"/>
        </w:rPr>
      </w:pPr>
    </w:p>
    <w:p w14:paraId="7DF08FF1" w14:textId="589CB10D" w:rsidR="001F6A57" w:rsidRPr="00EA1144" w:rsidRDefault="001F6A57" w:rsidP="00EA1144">
      <w:pPr>
        <w:pStyle w:val="ListParagraph"/>
        <w:numPr>
          <w:ilvl w:val="0"/>
          <w:numId w:val="4"/>
        </w:numPr>
        <w:spacing w:line="480" w:lineRule="auto"/>
        <w:rPr>
          <w:rFonts w:eastAsia="Times New Roman"/>
        </w:rPr>
      </w:pPr>
      <w:proofErr w:type="gramStart"/>
      <w:r w:rsidRPr="00EA1144">
        <w:rPr>
          <w:rFonts w:eastAsia="Times New Roman"/>
          <w:b/>
        </w:rPr>
        <w:t>CNN( Convolution</w:t>
      </w:r>
      <w:proofErr w:type="gramEnd"/>
      <w:r w:rsidRPr="00EA1144">
        <w:rPr>
          <w:rFonts w:eastAsia="Times New Roman"/>
          <w:b/>
        </w:rPr>
        <w:t xml:space="preserve"> Neural Network early 2000s) :</w:t>
      </w:r>
      <w:r w:rsidRPr="00EA1144">
        <w:rPr>
          <w:rFonts w:eastAsia="Times New Roman"/>
        </w:rPr>
        <w:t xml:space="preserve"> shows</w:t>
      </w:r>
      <w:r w:rsidRPr="00EA1144">
        <w:rPr>
          <w:rFonts w:eastAsia="Times New Roman"/>
          <w:b/>
        </w:rPr>
        <w:t xml:space="preserve"> i</w:t>
      </w:r>
      <w:r w:rsidRPr="00EA1144">
        <w:rPr>
          <w:rFonts w:eastAsia="Times New Roman"/>
        </w:rPr>
        <w:t>mproved accuracy and scalability due to use of convolution methods over input sequences to capture local meanings and pattern</w:t>
      </w:r>
      <w:r w:rsidR="00EA1144">
        <w:rPr>
          <w:rFonts w:eastAsia="Times New Roman"/>
        </w:rPr>
        <w:t xml:space="preserve">s . </w:t>
      </w:r>
      <w:r w:rsidRPr="00EA1144">
        <w:rPr>
          <w:rFonts w:eastAsia="Times New Roman"/>
        </w:rPr>
        <w:t xml:space="preserve">Effectively learning </w:t>
      </w:r>
      <w:r w:rsidR="00EA1144" w:rsidRPr="00EA1144">
        <w:rPr>
          <w:rFonts w:eastAsia="Times New Roman"/>
        </w:rPr>
        <w:t>hierarchical representation of the text classification task.</w:t>
      </w:r>
    </w:p>
    <w:p w14:paraId="5E89913D" w14:textId="77777777" w:rsidR="001F6A57" w:rsidRPr="001F6A57" w:rsidRDefault="001F6A57">
      <w:pPr>
        <w:spacing w:line="480" w:lineRule="auto"/>
        <w:jc w:val="both"/>
        <w:rPr>
          <w:rFonts w:ascii="Times New Roman" w:eastAsia="Times New Roman" w:hAnsi="Times New Roman" w:cs="Times New Roman"/>
          <w:b/>
          <w:sz w:val="24"/>
          <w:szCs w:val="24"/>
        </w:rPr>
      </w:pPr>
    </w:p>
    <w:p w14:paraId="21E7B2B7" w14:textId="6E3E6C54" w:rsidR="001F6A57" w:rsidRPr="00EA1144" w:rsidRDefault="00EA1144" w:rsidP="00EA1144">
      <w:pPr>
        <w:pStyle w:val="ListParagraph"/>
        <w:numPr>
          <w:ilvl w:val="0"/>
          <w:numId w:val="4"/>
        </w:numPr>
        <w:spacing w:line="480" w:lineRule="auto"/>
        <w:rPr>
          <w:rFonts w:eastAsia="Times New Roman"/>
        </w:rPr>
      </w:pPr>
      <w:proofErr w:type="gramStart"/>
      <w:r w:rsidRPr="00EA1144">
        <w:rPr>
          <w:rFonts w:eastAsia="Times New Roman"/>
          <w:b/>
        </w:rPr>
        <w:t>Transformers(</w:t>
      </w:r>
      <w:proofErr w:type="gramEnd"/>
      <w:r w:rsidRPr="00EA1144">
        <w:rPr>
          <w:rFonts w:eastAsia="Times New Roman"/>
          <w:b/>
        </w:rPr>
        <w:t xml:space="preserve">2017) </w:t>
      </w:r>
      <w:r w:rsidRPr="00EA1144">
        <w:rPr>
          <w:rFonts w:eastAsia="Times New Roman"/>
        </w:rPr>
        <w:t>: Introduced in paper ‘Attention is all you need’</w:t>
      </w:r>
      <w:r>
        <w:rPr>
          <w:rFonts w:eastAsia="Times New Roman"/>
        </w:rPr>
        <w:t xml:space="preserve"> </w:t>
      </w:r>
      <w:r w:rsidRPr="00EA1144">
        <w:rPr>
          <w:rFonts w:eastAsia="Times New Roman"/>
        </w:rPr>
        <w:t xml:space="preserve">The core idea is the </w:t>
      </w:r>
      <w:proofErr w:type="spellStart"/>
      <w:r w:rsidRPr="00EA1144">
        <w:rPr>
          <w:rFonts w:eastAsia="Times New Roman"/>
        </w:rPr>
        <w:t>self attention</w:t>
      </w:r>
      <w:proofErr w:type="spellEnd"/>
      <w:r w:rsidRPr="00EA1144">
        <w:rPr>
          <w:rFonts w:eastAsia="Times New Roman"/>
        </w:rPr>
        <w:t xml:space="preserve"> mechanism which allows the model to weigh the parts of the data differently during processes.</w:t>
      </w:r>
    </w:p>
    <w:p w14:paraId="16A1CA2A" w14:textId="77777777" w:rsidR="00D8240A" w:rsidRDefault="00D8240A">
      <w:pPr>
        <w:spacing w:line="480" w:lineRule="auto"/>
        <w:jc w:val="both"/>
        <w:rPr>
          <w:rFonts w:ascii="Times New Roman" w:eastAsia="Times New Roman" w:hAnsi="Times New Roman" w:cs="Times New Roman"/>
          <w:b/>
          <w:sz w:val="32"/>
          <w:szCs w:val="32"/>
        </w:rPr>
      </w:pPr>
    </w:p>
    <w:p w14:paraId="57D563E1" w14:textId="77777777" w:rsidR="00D8240A" w:rsidRDefault="00D8240A">
      <w:pPr>
        <w:spacing w:line="480" w:lineRule="auto"/>
        <w:jc w:val="both"/>
        <w:rPr>
          <w:rFonts w:ascii="Times New Roman" w:eastAsia="Times New Roman" w:hAnsi="Times New Roman" w:cs="Times New Roman"/>
          <w:b/>
          <w:sz w:val="32"/>
          <w:szCs w:val="32"/>
        </w:rPr>
      </w:pPr>
    </w:p>
    <w:p w14:paraId="3065988A" w14:textId="77777777" w:rsidR="00D8240A" w:rsidRDefault="00D8240A">
      <w:pPr>
        <w:spacing w:line="480" w:lineRule="auto"/>
        <w:jc w:val="both"/>
        <w:rPr>
          <w:rFonts w:ascii="Times New Roman" w:eastAsia="Times New Roman" w:hAnsi="Times New Roman" w:cs="Times New Roman"/>
          <w:b/>
          <w:sz w:val="32"/>
          <w:szCs w:val="32"/>
        </w:rPr>
      </w:pPr>
    </w:p>
    <w:p w14:paraId="4499ABE4" w14:textId="77777777" w:rsidR="00D8240A" w:rsidRDefault="00D8240A">
      <w:pPr>
        <w:spacing w:line="480" w:lineRule="auto"/>
        <w:jc w:val="both"/>
        <w:rPr>
          <w:rFonts w:ascii="Times New Roman" w:eastAsia="Times New Roman" w:hAnsi="Times New Roman" w:cs="Times New Roman"/>
          <w:b/>
          <w:sz w:val="32"/>
          <w:szCs w:val="32"/>
        </w:rPr>
      </w:pPr>
    </w:p>
    <w:p w14:paraId="566427CA" w14:textId="77777777" w:rsidR="00D8240A" w:rsidRDefault="00D8240A">
      <w:pPr>
        <w:spacing w:line="480" w:lineRule="auto"/>
        <w:jc w:val="both"/>
        <w:rPr>
          <w:rFonts w:ascii="Times New Roman" w:eastAsia="Times New Roman" w:hAnsi="Times New Roman" w:cs="Times New Roman"/>
          <w:b/>
          <w:sz w:val="32"/>
          <w:szCs w:val="32"/>
        </w:rPr>
      </w:pPr>
    </w:p>
    <w:p w14:paraId="5B5741AE" w14:textId="77777777" w:rsidR="00D8240A" w:rsidRDefault="00D8240A">
      <w:pPr>
        <w:spacing w:line="480" w:lineRule="auto"/>
        <w:jc w:val="both"/>
        <w:rPr>
          <w:rFonts w:ascii="Times New Roman" w:eastAsia="Times New Roman" w:hAnsi="Times New Roman" w:cs="Times New Roman"/>
          <w:b/>
          <w:sz w:val="32"/>
          <w:szCs w:val="32"/>
        </w:rPr>
      </w:pPr>
    </w:p>
    <w:p w14:paraId="3D7F8D1F" w14:textId="77777777" w:rsidR="00D8240A" w:rsidRDefault="00D8240A">
      <w:pPr>
        <w:spacing w:line="480" w:lineRule="auto"/>
        <w:jc w:val="both"/>
        <w:rPr>
          <w:rFonts w:ascii="Times New Roman" w:eastAsia="Times New Roman" w:hAnsi="Times New Roman" w:cs="Times New Roman"/>
          <w:b/>
          <w:sz w:val="32"/>
          <w:szCs w:val="32"/>
        </w:rPr>
      </w:pPr>
    </w:p>
    <w:p w14:paraId="43C5EB9C" w14:textId="1AEC97A4" w:rsidR="001F6A57" w:rsidRDefault="001F6A57">
      <w:pPr>
        <w:spacing w:line="480" w:lineRule="auto"/>
        <w:jc w:val="both"/>
        <w:rPr>
          <w:rFonts w:ascii="Times New Roman" w:eastAsia="Times New Roman" w:hAnsi="Times New Roman" w:cs="Times New Roman"/>
          <w:b/>
          <w:sz w:val="32"/>
          <w:szCs w:val="32"/>
        </w:rPr>
      </w:pPr>
    </w:p>
    <w:p w14:paraId="01822B80" w14:textId="79CB7476" w:rsidR="001F6A57" w:rsidRDefault="001F6A57">
      <w:pPr>
        <w:spacing w:line="480" w:lineRule="auto"/>
        <w:jc w:val="both"/>
        <w:rPr>
          <w:rFonts w:ascii="Times New Roman" w:eastAsia="Times New Roman" w:hAnsi="Times New Roman" w:cs="Times New Roman"/>
          <w:b/>
          <w:sz w:val="32"/>
          <w:szCs w:val="32"/>
        </w:rPr>
      </w:pPr>
    </w:p>
    <w:p w14:paraId="0D3FBE18" w14:textId="77777777" w:rsidR="001F6A57" w:rsidRDefault="001F6A57">
      <w:pPr>
        <w:spacing w:line="480" w:lineRule="auto"/>
        <w:jc w:val="both"/>
        <w:rPr>
          <w:rFonts w:ascii="Times New Roman" w:eastAsia="Times New Roman" w:hAnsi="Times New Roman" w:cs="Times New Roman"/>
          <w:b/>
          <w:sz w:val="32"/>
          <w:szCs w:val="32"/>
        </w:rPr>
      </w:pPr>
    </w:p>
    <w:p w14:paraId="1885D9DA" w14:textId="77777777" w:rsidR="00D8240A" w:rsidRDefault="002C735D">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62033551" w14:textId="77777777" w:rsidR="00D8240A" w:rsidRDefault="002C735D">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0ADF3485" w14:textId="1CE036E8" w:rsidR="00D8240A" w:rsidRDefault="004D748D" w:rsidP="00EA11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methodology used follows standard </w:t>
      </w:r>
      <w:r w:rsidR="00EA1144">
        <w:rPr>
          <w:rFonts w:ascii="Times New Roman" w:eastAsia="Times New Roman" w:hAnsi="Times New Roman" w:cs="Times New Roman"/>
          <w:sz w:val="24"/>
          <w:szCs w:val="24"/>
        </w:rPr>
        <w:t xml:space="preserve">NLP </w:t>
      </w:r>
      <w:r>
        <w:rPr>
          <w:rFonts w:ascii="Times New Roman" w:eastAsia="Times New Roman" w:hAnsi="Times New Roman" w:cs="Times New Roman"/>
          <w:sz w:val="24"/>
          <w:szCs w:val="24"/>
        </w:rPr>
        <w:t>pipeline.</w:t>
      </w:r>
    </w:p>
    <w:p w14:paraId="60A72364" w14:textId="77777777" w:rsidR="004D748D" w:rsidRDefault="004D748D" w:rsidP="00EA1144">
      <w:pPr>
        <w:spacing w:line="480" w:lineRule="auto"/>
        <w:rPr>
          <w:rFonts w:ascii="Times New Roman" w:eastAsia="Times New Roman" w:hAnsi="Times New Roman" w:cs="Times New Roman"/>
          <w:sz w:val="24"/>
          <w:szCs w:val="24"/>
        </w:rPr>
      </w:pPr>
    </w:p>
    <w:p w14:paraId="61EEA313" w14:textId="5F9742AC" w:rsidR="004D748D" w:rsidRPr="001A79BB" w:rsidRDefault="004D748D" w:rsidP="001A79BB">
      <w:pPr>
        <w:pStyle w:val="ListParagraph"/>
        <w:numPr>
          <w:ilvl w:val="0"/>
          <w:numId w:val="6"/>
        </w:numPr>
        <w:spacing w:line="480" w:lineRule="auto"/>
        <w:rPr>
          <w:rFonts w:eastAsia="Times New Roman"/>
        </w:rPr>
      </w:pPr>
      <w:r w:rsidRPr="001A79BB">
        <w:rPr>
          <w:rFonts w:eastAsia="Times New Roman"/>
          <w:b/>
        </w:rPr>
        <w:t xml:space="preserve">Data Acquisition / </w:t>
      </w:r>
      <w:proofErr w:type="gramStart"/>
      <w:r w:rsidRPr="001A79BB">
        <w:rPr>
          <w:rFonts w:eastAsia="Times New Roman"/>
          <w:b/>
        </w:rPr>
        <w:t xml:space="preserve">Preparation </w:t>
      </w:r>
      <w:r w:rsidRPr="001A79BB">
        <w:rPr>
          <w:rFonts w:eastAsia="Times New Roman"/>
        </w:rPr>
        <w:t>:</w:t>
      </w:r>
      <w:proofErr w:type="gramEnd"/>
      <w:r w:rsidRPr="001A79BB">
        <w:rPr>
          <w:rFonts w:eastAsia="Times New Roman"/>
        </w:rPr>
        <w:t xml:space="preserve"> Acquiring a data is the most important part of the pipeline because a good dataset enhance the performance of our model and a bad dataset can degrade the performance of our model. There are two ways to do so </w:t>
      </w:r>
    </w:p>
    <w:p w14:paraId="7517E1FA" w14:textId="77777777" w:rsidR="004D748D" w:rsidRPr="001A79BB" w:rsidRDefault="004D748D" w:rsidP="001A79BB">
      <w:pPr>
        <w:pStyle w:val="ListParagraph"/>
        <w:spacing w:line="480" w:lineRule="auto"/>
        <w:rPr>
          <w:rFonts w:eastAsia="Times New Roman"/>
        </w:rPr>
      </w:pPr>
      <w:r w:rsidRPr="001A79BB">
        <w:rPr>
          <w:rFonts w:eastAsia="Times New Roman"/>
        </w:rPr>
        <w:t xml:space="preserve">First is to Acquire data from some online </w:t>
      </w:r>
      <w:proofErr w:type="gramStart"/>
      <w:r w:rsidRPr="001A79BB">
        <w:rPr>
          <w:rFonts w:eastAsia="Times New Roman"/>
        </w:rPr>
        <w:t>source ,</w:t>
      </w:r>
      <w:proofErr w:type="gramEnd"/>
      <w:r w:rsidRPr="001A79BB">
        <w:rPr>
          <w:rFonts w:eastAsia="Times New Roman"/>
        </w:rPr>
        <w:t xml:space="preserve"> this method is usually used since the dataset present online is already compressed is being used .</w:t>
      </w:r>
    </w:p>
    <w:p w14:paraId="51AB6368" w14:textId="51A40AA1" w:rsidR="004D748D" w:rsidRPr="001A79BB" w:rsidRDefault="004D748D" w:rsidP="001A79BB">
      <w:pPr>
        <w:pStyle w:val="ListParagraph"/>
        <w:spacing w:line="480" w:lineRule="auto"/>
        <w:rPr>
          <w:rFonts w:eastAsia="Times New Roman"/>
        </w:rPr>
      </w:pPr>
      <w:r w:rsidRPr="001A79BB">
        <w:rPr>
          <w:rFonts w:eastAsia="Times New Roman"/>
        </w:rPr>
        <w:t xml:space="preserve">Second is to create the dataset </w:t>
      </w:r>
      <w:proofErr w:type="gramStart"/>
      <w:r w:rsidRPr="001A79BB">
        <w:rPr>
          <w:rFonts w:eastAsia="Times New Roman"/>
        </w:rPr>
        <w:t>yourself ,since</w:t>
      </w:r>
      <w:proofErr w:type="gramEnd"/>
      <w:r w:rsidRPr="001A79BB">
        <w:rPr>
          <w:rFonts w:eastAsia="Times New Roman"/>
        </w:rPr>
        <w:t xml:space="preserve"> the data present online may not meet your own needs for the classification , this method is hard to use since it take a lot or tries and time to make a proper dataset.</w:t>
      </w:r>
    </w:p>
    <w:p w14:paraId="56F6F1D1" w14:textId="78DEDA08" w:rsidR="004D748D" w:rsidRPr="001A79BB" w:rsidRDefault="004D748D" w:rsidP="001A79BB">
      <w:pPr>
        <w:pStyle w:val="ListParagraph"/>
        <w:spacing w:before="120" w:line="360" w:lineRule="auto"/>
        <w:jc w:val="center"/>
        <w:rPr>
          <w:rFonts w:eastAsia="Times New Roman"/>
        </w:rPr>
      </w:pPr>
      <w:r w:rsidRPr="001A79BB">
        <w:rPr>
          <w:color w:val="000000"/>
          <w:sz w:val="20"/>
          <w:szCs w:val="20"/>
          <w:shd w:val="clear" w:color="auto" w:fill="FFFFFF"/>
        </w:rPr>
        <w:t>Fig. 3.</w:t>
      </w:r>
      <w:proofErr w:type="gramStart"/>
      <w:r w:rsidRPr="001A79BB">
        <w:rPr>
          <w:color w:val="000000"/>
          <w:sz w:val="20"/>
          <w:szCs w:val="20"/>
          <w:shd w:val="clear" w:color="auto" w:fill="FFFFFF"/>
        </w:rPr>
        <w:t>1 .Dataset</w:t>
      </w:r>
      <w:proofErr w:type="gramEnd"/>
      <w:r w:rsidRPr="001A79BB">
        <w:rPr>
          <w:color w:val="000000"/>
          <w:sz w:val="20"/>
          <w:szCs w:val="20"/>
          <w:shd w:val="clear" w:color="auto" w:fill="FFFFFF"/>
        </w:rPr>
        <w:t xml:space="preserve"> used</w:t>
      </w:r>
    </w:p>
    <w:p w14:paraId="1D389476" w14:textId="77777777" w:rsidR="004D748D" w:rsidRDefault="004D748D" w:rsidP="00EA1144">
      <w:pPr>
        <w:spacing w:line="480" w:lineRule="auto"/>
        <w:rPr>
          <w:rFonts w:ascii="Times New Roman" w:eastAsia="Times New Roman" w:hAnsi="Times New Roman" w:cs="Times New Roman"/>
          <w:b/>
          <w:sz w:val="24"/>
          <w:szCs w:val="24"/>
        </w:rPr>
      </w:pPr>
    </w:p>
    <w:p w14:paraId="48E5A124" w14:textId="46394C63" w:rsidR="004D748D" w:rsidRPr="001A79BB" w:rsidRDefault="004D748D" w:rsidP="001A79BB">
      <w:pPr>
        <w:pStyle w:val="ListParagraph"/>
        <w:spacing w:line="480" w:lineRule="auto"/>
        <w:rPr>
          <w:rFonts w:eastAsia="Times New Roman"/>
          <w:b/>
        </w:rPr>
      </w:pPr>
      <w:r w:rsidRPr="004D748D">
        <w:drawing>
          <wp:inline distT="0" distB="0" distL="0" distR="0" wp14:anchorId="1F344E47" wp14:editId="3001D70E">
            <wp:extent cx="5731510" cy="21926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92655"/>
                    </a:xfrm>
                    <a:prstGeom prst="rect">
                      <a:avLst/>
                    </a:prstGeom>
                  </pic:spPr>
                </pic:pic>
              </a:graphicData>
            </a:graphic>
          </wp:inline>
        </w:drawing>
      </w:r>
      <w:r w:rsidRPr="001A79BB">
        <w:rPr>
          <w:rFonts w:eastAsia="Times New Roman"/>
          <w:b/>
        </w:rPr>
        <w:t xml:space="preserve">  </w:t>
      </w:r>
    </w:p>
    <w:p w14:paraId="2FEE826C" w14:textId="77777777" w:rsidR="00D8240A" w:rsidRDefault="00D8240A">
      <w:pPr>
        <w:spacing w:line="480" w:lineRule="auto"/>
        <w:jc w:val="center"/>
        <w:rPr>
          <w:rFonts w:ascii="Times New Roman" w:eastAsia="Times New Roman" w:hAnsi="Times New Roman" w:cs="Times New Roman"/>
          <w:b/>
          <w:sz w:val="28"/>
          <w:szCs w:val="28"/>
        </w:rPr>
      </w:pPr>
    </w:p>
    <w:p w14:paraId="6C0E343C" w14:textId="77777777" w:rsidR="00D8240A" w:rsidRDefault="00D8240A">
      <w:pPr>
        <w:spacing w:line="480" w:lineRule="auto"/>
        <w:jc w:val="center"/>
        <w:rPr>
          <w:rFonts w:ascii="Times New Roman" w:eastAsia="Times New Roman" w:hAnsi="Times New Roman" w:cs="Times New Roman"/>
          <w:b/>
          <w:sz w:val="28"/>
          <w:szCs w:val="28"/>
        </w:rPr>
      </w:pPr>
    </w:p>
    <w:p w14:paraId="77F6DB2D" w14:textId="29217C61" w:rsidR="00D8240A" w:rsidRPr="001A79BB" w:rsidRDefault="004D748D" w:rsidP="001A79BB">
      <w:pPr>
        <w:pStyle w:val="ListParagraph"/>
        <w:numPr>
          <w:ilvl w:val="0"/>
          <w:numId w:val="6"/>
        </w:numPr>
        <w:spacing w:line="480" w:lineRule="auto"/>
        <w:rPr>
          <w:rFonts w:eastAsia="Times New Roman"/>
        </w:rPr>
      </w:pPr>
      <w:r w:rsidRPr="001A79BB">
        <w:rPr>
          <w:rFonts w:eastAsia="Times New Roman"/>
          <w:b/>
        </w:rPr>
        <w:lastRenderedPageBreak/>
        <w:t xml:space="preserve">Text Preprocessing / </w:t>
      </w:r>
      <w:proofErr w:type="gramStart"/>
      <w:r w:rsidRPr="001A79BB">
        <w:rPr>
          <w:rFonts w:eastAsia="Times New Roman"/>
          <w:b/>
        </w:rPr>
        <w:t>Prep</w:t>
      </w:r>
      <w:r w:rsidR="00606296" w:rsidRPr="001A79BB">
        <w:rPr>
          <w:rFonts w:eastAsia="Times New Roman"/>
          <w:b/>
        </w:rPr>
        <w:t>a</w:t>
      </w:r>
      <w:r w:rsidRPr="001A79BB">
        <w:rPr>
          <w:rFonts w:eastAsia="Times New Roman"/>
          <w:b/>
        </w:rPr>
        <w:t>ration</w:t>
      </w:r>
      <w:r w:rsidR="00606296" w:rsidRPr="001A79BB">
        <w:rPr>
          <w:rFonts w:eastAsia="Times New Roman"/>
          <w:b/>
        </w:rPr>
        <w:t xml:space="preserve"> </w:t>
      </w:r>
      <w:r w:rsidR="00606296" w:rsidRPr="001A79BB">
        <w:rPr>
          <w:rFonts w:eastAsia="Times New Roman"/>
        </w:rPr>
        <w:t>:</w:t>
      </w:r>
      <w:proofErr w:type="gramEnd"/>
      <w:r w:rsidR="00606296" w:rsidRPr="001A79BB">
        <w:rPr>
          <w:rFonts w:eastAsia="Times New Roman"/>
        </w:rPr>
        <w:t xml:space="preserve"> This process is used to make the data more uniform and suitable for further upcoming steps used in NLP pipeline , an uniform dataset ensures higher accuracy with the predictions.</w:t>
      </w:r>
    </w:p>
    <w:p w14:paraId="04AD56A8" w14:textId="15EE475E" w:rsidR="00606296" w:rsidRPr="001A79BB" w:rsidRDefault="00606296" w:rsidP="001A79BB">
      <w:pPr>
        <w:pStyle w:val="ListParagraph"/>
        <w:spacing w:line="480" w:lineRule="auto"/>
        <w:rPr>
          <w:rFonts w:eastAsia="Times New Roman"/>
        </w:rPr>
      </w:pPr>
      <w:r w:rsidRPr="001A79BB">
        <w:rPr>
          <w:rFonts w:eastAsia="Times New Roman"/>
        </w:rPr>
        <w:t xml:space="preserve">Some steps used </w:t>
      </w:r>
      <w:proofErr w:type="gramStart"/>
      <w:r w:rsidRPr="001A79BB">
        <w:rPr>
          <w:rFonts w:eastAsia="Times New Roman"/>
        </w:rPr>
        <w:t>are :</w:t>
      </w:r>
      <w:proofErr w:type="gramEnd"/>
    </w:p>
    <w:p w14:paraId="7134ABB3" w14:textId="4B5E211C" w:rsidR="00606296" w:rsidRPr="00606296" w:rsidRDefault="00606296" w:rsidP="001A79BB">
      <w:pPr>
        <w:pStyle w:val="ListParagraph"/>
        <w:spacing w:line="480" w:lineRule="auto"/>
        <w:rPr>
          <w:rFonts w:eastAsia="Times New Roman"/>
        </w:rPr>
      </w:pPr>
      <w:r w:rsidRPr="00606296">
        <w:rPr>
          <w:rFonts w:eastAsia="Times New Roman"/>
        </w:rPr>
        <w:t>Data lowercasing</w:t>
      </w:r>
    </w:p>
    <w:p w14:paraId="75290D34" w14:textId="26045F4E" w:rsidR="00606296" w:rsidRDefault="00606296" w:rsidP="001A79BB">
      <w:pPr>
        <w:pStyle w:val="ListParagraph"/>
        <w:spacing w:line="480" w:lineRule="auto"/>
        <w:rPr>
          <w:rFonts w:eastAsia="Times New Roman"/>
        </w:rPr>
      </w:pPr>
      <w:r w:rsidRPr="00606296">
        <w:rPr>
          <w:rFonts w:eastAsia="Times New Roman"/>
        </w:rPr>
        <w:t xml:space="preserve">Removing punctuations, </w:t>
      </w:r>
      <w:proofErr w:type="spellStart"/>
      <w:r w:rsidRPr="00606296">
        <w:rPr>
          <w:rFonts w:eastAsia="Times New Roman"/>
        </w:rPr>
        <w:t>stopw</w:t>
      </w:r>
      <w:r>
        <w:rPr>
          <w:rFonts w:eastAsia="Times New Roman"/>
        </w:rPr>
        <w:t>o</w:t>
      </w:r>
      <w:r w:rsidRPr="00606296">
        <w:rPr>
          <w:rFonts w:eastAsia="Times New Roman"/>
        </w:rPr>
        <w:t>rds</w:t>
      </w:r>
      <w:proofErr w:type="spellEnd"/>
      <w:r w:rsidRPr="00606296">
        <w:rPr>
          <w:rFonts w:eastAsia="Times New Roman"/>
        </w:rPr>
        <w:t xml:space="preserve"> emojis html tags etc</w:t>
      </w:r>
      <w:r>
        <w:rPr>
          <w:rFonts w:eastAsia="Times New Roman"/>
        </w:rPr>
        <w:t>.</w:t>
      </w:r>
    </w:p>
    <w:p w14:paraId="367326A3" w14:textId="367951C9" w:rsidR="00606296" w:rsidRPr="001A79BB" w:rsidRDefault="00606296" w:rsidP="001A79BB">
      <w:pPr>
        <w:pStyle w:val="ListParagraph"/>
        <w:spacing w:before="120" w:line="360" w:lineRule="auto"/>
        <w:jc w:val="center"/>
        <w:rPr>
          <w:color w:val="000000"/>
          <w:sz w:val="20"/>
          <w:szCs w:val="20"/>
          <w:shd w:val="clear" w:color="auto" w:fill="FFFFFF"/>
        </w:rPr>
      </w:pPr>
      <w:r w:rsidRPr="001A79BB">
        <w:rPr>
          <w:color w:val="000000"/>
          <w:sz w:val="20"/>
          <w:szCs w:val="20"/>
          <w:shd w:val="clear" w:color="auto" w:fill="FFFFFF"/>
        </w:rPr>
        <w:t>Fig. 3.2 Some preprocessing used</w:t>
      </w:r>
    </w:p>
    <w:p w14:paraId="67435BBE" w14:textId="71DE4513" w:rsidR="00606296" w:rsidRPr="001A79BB" w:rsidRDefault="00606296" w:rsidP="001A79BB">
      <w:pPr>
        <w:pStyle w:val="ListParagraph"/>
        <w:spacing w:before="120" w:line="360" w:lineRule="auto"/>
        <w:rPr>
          <w:rFonts w:eastAsia="Times New Roman"/>
        </w:rPr>
      </w:pPr>
      <w:r w:rsidRPr="00606296">
        <w:drawing>
          <wp:inline distT="0" distB="0" distL="0" distR="0" wp14:anchorId="770CDCEA" wp14:editId="0E0A29C1">
            <wp:extent cx="5581650" cy="196093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1061" cy="1964242"/>
                    </a:xfrm>
                    <a:prstGeom prst="rect">
                      <a:avLst/>
                    </a:prstGeom>
                  </pic:spPr>
                </pic:pic>
              </a:graphicData>
            </a:graphic>
          </wp:inline>
        </w:drawing>
      </w:r>
    </w:p>
    <w:p w14:paraId="10C90024" w14:textId="36F07DD9" w:rsidR="00606296" w:rsidRDefault="00606296" w:rsidP="00606296">
      <w:pPr>
        <w:pStyle w:val="ListParagraph"/>
        <w:spacing w:line="480" w:lineRule="auto"/>
        <w:rPr>
          <w:rFonts w:eastAsia="Times New Roman"/>
        </w:rPr>
      </w:pPr>
    </w:p>
    <w:p w14:paraId="4318B22B" w14:textId="77777777" w:rsidR="00606296" w:rsidRDefault="00606296" w:rsidP="00606296">
      <w:pPr>
        <w:pStyle w:val="ListParagraph"/>
        <w:spacing w:line="480" w:lineRule="auto"/>
        <w:rPr>
          <w:rFonts w:eastAsia="Times New Roman"/>
        </w:rPr>
      </w:pPr>
    </w:p>
    <w:p w14:paraId="49444E51" w14:textId="77777777" w:rsidR="00606296" w:rsidRDefault="00606296" w:rsidP="00606296">
      <w:pPr>
        <w:pStyle w:val="ListParagraph"/>
        <w:spacing w:line="480" w:lineRule="auto"/>
        <w:rPr>
          <w:rFonts w:eastAsia="Times New Roman"/>
        </w:rPr>
      </w:pPr>
    </w:p>
    <w:p w14:paraId="68EE6B34" w14:textId="043F3F47" w:rsidR="00606296" w:rsidRPr="001A79BB" w:rsidRDefault="00606296" w:rsidP="001A79BB">
      <w:pPr>
        <w:pStyle w:val="ListParagraph"/>
        <w:numPr>
          <w:ilvl w:val="0"/>
          <w:numId w:val="6"/>
        </w:numPr>
        <w:spacing w:line="480" w:lineRule="auto"/>
        <w:rPr>
          <w:rFonts w:eastAsia="Times New Roman"/>
        </w:rPr>
      </w:pPr>
      <w:proofErr w:type="gramStart"/>
      <w:r w:rsidRPr="001A79BB">
        <w:rPr>
          <w:rFonts w:eastAsia="Times New Roman"/>
          <w:b/>
        </w:rPr>
        <w:t xml:space="preserve">Tokenization </w:t>
      </w:r>
      <w:r w:rsidRPr="001A79BB">
        <w:rPr>
          <w:rFonts w:eastAsia="Times New Roman"/>
        </w:rPr>
        <w:t>:</w:t>
      </w:r>
      <w:proofErr w:type="gramEnd"/>
      <w:r w:rsidRPr="001A79BB">
        <w:rPr>
          <w:rFonts w:eastAsia="Times New Roman"/>
        </w:rPr>
        <w:t xml:space="preserve">  This is the process of </w:t>
      </w:r>
      <w:r w:rsidR="00E47AAF" w:rsidRPr="001A79BB">
        <w:rPr>
          <w:rFonts w:eastAsia="Times New Roman"/>
        </w:rPr>
        <w:t xml:space="preserve">breaking down of data in small parts called tokens . it helps </w:t>
      </w:r>
      <w:proofErr w:type="spellStart"/>
      <w:r w:rsidR="00E47AAF" w:rsidRPr="001A79BB">
        <w:rPr>
          <w:rFonts w:eastAsia="Times New Roman"/>
        </w:rPr>
        <w:t>analyse</w:t>
      </w:r>
      <w:proofErr w:type="spellEnd"/>
      <w:r w:rsidR="00E47AAF" w:rsidRPr="001A79BB">
        <w:rPr>
          <w:rFonts w:eastAsia="Times New Roman"/>
        </w:rPr>
        <w:t xml:space="preserve"> and understand data and structure of a text.</w:t>
      </w:r>
    </w:p>
    <w:p w14:paraId="096B2E82" w14:textId="3B208660" w:rsidR="00E47AAF" w:rsidRPr="001A79BB" w:rsidRDefault="00E47AAF" w:rsidP="001A79BB">
      <w:pPr>
        <w:pStyle w:val="ListParagraph"/>
        <w:spacing w:line="480" w:lineRule="auto"/>
        <w:rPr>
          <w:rFonts w:eastAsia="Times New Roman"/>
        </w:rPr>
      </w:pPr>
      <w:r w:rsidRPr="001A79BB">
        <w:rPr>
          <w:rFonts w:eastAsia="Times New Roman"/>
        </w:rPr>
        <w:t xml:space="preserve">It helps the further upcoming steps to </w:t>
      </w:r>
      <w:proofErr w:type="gramStart"/>
      <w:r w:rsidRPr="001A79BB">
        <w:rPr>
          <w:rFonts w:eastAsia="Times New Roman"/>
        </w:rPr>
        <w:t>be ,more</w:t>
      </w:r>
      <w:proofErr w:type="gramEnd"/>
      <w:r w:rsidRPr="001A79BB">
        <w:rPr>
          <w:rFonts w:eastAsia="Times New Roman"/>
        </w:rPr>
        <w:t xml:space="preserve"> efficient with the data and predictions  because by having smaller units it enable higher accuracy.</w:t>
      </w:r>
    </w:p>
    <w:p w14:paraId="69CFD4D5" w14:textId="65B0DEAD" w:rsidR="00E47AAF" w:rsidRPr="001A79BB" w:rsidRDefault="00E47AAF" w:rsidP="001A79BB">
      <w:pPr>
        <w:pStyle w:val="ListParagraph"/>
        <w:spacing w:line="480" w:lineRule="auto"/>
        <w:rPr>
          <w:rFonts w:eastAsia="Times New Roman"/>
        </w:rPr>
      </w:pPr>
      <w:r w:rsidRPr="001A79BB">
        <w:rPr>
          <w:rFonts w:eastAsia="Times New Roman"/>
        </w:rPr>
        <w:t xml:space="preserve">Stemming and </w:t>
      </w:r>
      <w:proofErr w:type="spellStart"/>
      <w:r w:rsidRPr="001A79BB">
        <w:rPr>
          <w:rFonts w:eastAsia="Times New Roman"/>
        </w:rPr>
        <w:t>Lemmetization</w:t>
      </w:r>
      <w:proofErr w:type="spellEnd"/>
      <w:r w:rsidRPr="001A79BB">
        <w:rPr>
          <w:rFonts w:eastAsia="Times New Roman"/>
        </w:rPr>
        <w:t xml:space="preserve"> are also sometimes used to make the tokens more uniform </w:t>
      </w:r>
    </w:p>
    <w:p w14:paraId="4D5B7B5F" w14:textId="70D60F96" w:rsidR="00E47AAF" w:rsidRPr="001A79BB" w:rsidRDefault="00E47AAF" w:rsidP="001A79BB">
      <w:pPr>
        <w:pStyle w:val="ListParagraph"/>
        <w:spacing w:line="480" w:lineRule="auto"/>
        <w:rPr>
          <w:rFonts w:eastAsia="Times New Roman"/>
        </w:rPr>
      </w:pPr>
      <w:r w:rsidRPr="001A79BB">
        <w:rPr>
          <w:rFonts w:eastAsia="Times New Roman"/>
        </w:rPr>
        <w:t xml:space="preserve">But is only used for dataset with inflection which in our case is almost </w:t>
      </w:r>
      <w:proofErr w:type="spellStart"/>
      <w:proofErr w:type="gramStart"/>
      <w:r w:rsidRPr="001A79BB">
        <w:rPr>
          <w:rFonts w:eastAsia="Times New Roman"/>
        </w:rPr>
        <w:t xml:space="preserve">non </w:t>
      </w:r>
      <w:r w:rsidR="00BD1760" w:rsidRPr="001A79BB">
        <w:rPr>
          <w:rFonts w:eastAsia="Times New Roman"/>
        </w:rPr>
        <w:t>existent</w:t>
      </w:r>
      <w:proofErr w:type="spellEnd"/>
      <w:proofErr w:type="gramEnd"/>
      <w:r w:rsidRPr="001A79BB">
        <w:rPr>
          <w:rFonts w:eastAsia="Times New Roman"/>
        </w:rPr>
        <w:t>.</w:t>
      </w:r>
    </w:p>
    <w:p w14:paraId="01E63B39" w14:textId="77777777" w:rsidR="00E47AAF" w:rsidRPr="00E47AAF" w:rsidRDefault="00E47AAF" w:rsidP="00606296">
      <w:pPr>
        <w:spacing w:line="480" w:lineRule="auto"/>
        <w:ind w:left="360"/>
        <w:rPr>
          <w:rFonts w:ascii="Times New Roman" w:eastAsia="Times New Roman" w:hAnsi="Times New Roman" w:cs="Times New Roman"/>
          <w:sz w:val="24"/>
          <w:szCs w:val="24"/>
        </w:rPr>
      </w:pPr>
    </w:p>
    <w:p w14:paraId="54435771" w14:textId="77777777" w:rsidR="00D8240A" w:rsidRDefault="00D8240A">
      <w:pPr>
        <w:spacing w:line="480" w:lineRule="auto"/>
        <w:jc w:val="center"/>
        <w:rPr>
          <w:rFonts w:ascii="Times New Roman" w:eastAsia="Times New Roman" w:hAnsi="Times New Roman" w:cs="Times New Roman"/>
          <w:b/>
          <w:sz w:val="28"/>
          <w:szCs w:val="28"/>
        </w:rPr>
      </w:pPr>
    </w:p>
    <w:p w14:paraId="6D5F8D3E" w14:textId="05BA665C" w:rsidR="00E47AAF" w:rsidRDefault="00E47AAF" w:rsidP="00E47AAF">
      <w:pPr>
        <w:spacing w:line="480" w:lineRule="auto"/>
        <w:rPr>
          <w:rFonts w:ascii="Times New Roman" w:eastAsia="Times New Roman" w:hAnsi="Times New Roman" w:cs="Times New Roman"/>
          <w:b/>
          <w:sz w:val="28"/>
          <w:szCs w:val="28"/>
        </w:rPr>
      </w:pPr>
    </w:p>
    <w:p w14:paraId="5AF57B03" w14:textId="69D10E2B" w:rsidR="00E47AAF" w:rsidRPr="001A79BB" w:rsidRDefault="00E47AAF" w:rsidP="001A79BB">
      <w:pPr>
        <w:pStyle w:val="ListParagraph"/>
        <w:numPr>
          <w:ilvl w:val="0"/>
          <w:numId w:val="6"/>
        </w:numPr>
        <w:spacing w:line="480" w:lineRule="auto"/>
        <w:rPr>
          <w:rFonts w:eastAsia="Times New Roman"/>
        </w:rPr>
      </w:pPr>
      <w:r w:rsidRPr="001A79BB">
        <w:rPr>
          <w:rFonts w:eastAsia="Times New Roman"/>
          <w:b/>
        </w:rPr>
        <w:t xml:space="preserve">Label </w:t>
      </w:r>
      <w:proofErr w:type="gramStart"/>
      <w:r w:rsidRPr="001A79BB">
        <w:rPr>
          <w:rFonts w:eastAsia="Times New Roman"/>
          <w:b/>
        </w:rPr>
        <w:t>Encoding :</w:t>
      </w:r>
      <w:proofErr w:type="gramEnd"/>
      <w:r w:rsidRPr="001A79BB">
        <w:rPr>
          <w:rFonts w:eastAsia="Times New Roman"/>
          <w:b/>
        </w:rPr>
        <w:t xml:space="preserve"> </w:t>
      </w:r>
      <w:r w:rsidRPr="001A79BB">
        <w:rPr>
          <w:rFonts w:eastAsia="Times New Roman"/>
        </w:rPr>
        <w:t>Since computer cannot understand human language the categories/label used need to be encoded , hence some unique code or number is given to identify the label .</w:t>
      </w:r>
    </w:p>
    <w:p w14:paraId="36EECBDE" w14:textId="7856C986" w:rsidR="00E47AAF" w:rsidRPr="001A79BB" w:rsidRDefault="00E47AAF" w:rsidP="001A79BB">
      <w:pPr>
        <w:pStyle w:val="ListParagraph"/>
        <w:spacing w:before="120" w:line="360" w:lineRule="auto"/>
        <w:jc w:val="center"/>
        <w:rPr>
          <w:rFonts w:eastAsia="Times New Roman"/>
        </w:rPr>
      </w:pPr>
      <w:r w:rsidRPr="001A79BB">
        <w:rPr>
          <w:color w:val="000000"/>
          <w:sz w:val="20"/>
          <w:szCs w:val="20"/>
          <w:shd w:val="clear" w:color="auto" w:fill="FFFFFF"/>
        </w:rPr>
        <w:t>Fig. 3.</w:t>
      </w:r>
      <w:proofErr w:type="gramStart"/>
      <w:r w:rsidRPr="001A79BB">
        <w:rPr>
          <w:color w:val="000000"/>
          <w:sz w:val="20"/>
          <w:szCs w:val="20"/>
          <w:shd w:val="clear" w:color="auto" w:fill="FFFFFF"/>
        </w:rPr>
        <w:t>3 .Label</w:t>
      </w:r>
      <w:proofErr w:type="gramEnd"/>
      <w:r w:rsidRPr="001A79BB">
        <w:rPr>
          <w:color w:val="000000"/>
          <w:sz w:val="20"/>
          <w:szCs w:val="20"/>
          <w:shd w:val="clear" w:color="auto" w:fill="FFFFFF"/>
        </w:rPr>
        <w:t xml:space="preserve"> encoding</w:t>
      </w:r>
    </w:p>
    <w:p w14:paraId="14196A61" w14:textId="77777777" w:rsidR="00E47AAF" w:rsidRDefault="00E47AAF" w:rsidP="00E47AAF">
      <w:pPr>
        <w:spacing w:line="480" w:lineRule="auto"/>
        <w:rPr>
          <w:rFonts w:ascii="Times New Roman" w:eastAsia="Times New Roman" w:hAnsi="Times New Roman" w:cs="Times New Roman"/>
          <w:sz w:val="24"/>
          <w:szCs w:val="24"/>
        </w:rPr>
      </w:pPr>
    </w:p>
    <w:p w14:paraId="54F3BCAB" w14:textId="5DFFDCEB" w:rsidR="00E47AAF" w:rsidRPr="001A79BB" w:rsidRDefault="00E47AAF" w:rsidP="001A79BB">
      <w:pPr>
        <w:pStyle w:val="ListParagraph"/>
        <w:spacing w:line="480" w:lineRule="auto"/>
        <w:rPr>
          <w:rFonts w:eastAsia="Times New Roman"/>
        </w:rPr>
      </w:pPr>
      <w:r w:rsidRPr="00E47AAF">
        <w:drawing>
          <wp:inline distT="0" distB="0" distL="0" distR="0" wp14:anchorId="3BCB1856" wp14:editId="4E212D3B">
            <wp:extent cx="5731510" cy="25558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55875"/>
                    </a:xfrm>
                    <a:prstGeom prst="rect">
                      <a:avLst/>
                    </a:prstGeom>
                  </pic:spPr>
                </pic:pic>
              </a:graphicData>
            </a:graphic>
          </wp:inline>
        </w:drawing>
      </w:r>
    </w:p>
    <w:p w14:paraId="38EAAC03" w14:textId="77777777" w:rsidR="00D8240A" w:rsidRDefault="00D8240A">
      <w:pPr>
        <w:spacing w:line="480" w:lineRule="auto"/>
        <w:jc w:val="center"/>
        <w:rPr>
          <w:rFonts w:ascii="Times New Roman" w:eastAsia="Times New Roman" w:hAnsi="Times New Roman" w:cs="Times New Roman"/>
          <w:b/>
          <w:sz w:val="28"/>
          <w:szCs w:val="28"/>
        </w:rPr>
      </w:pPr>
    </w:p>
    <w:p w14:paraId="60E5509D" w14:textId="58528062" w:rsidR="00E47AAF" w:rsidRPr="00E47AAF" w:rsidRDefault="00E47AAF">
      <w:pPr>
        <w:spacing w:line="480" w:lineRule="auto"/>
        <w:jc w:val="center"/>
        <w:rPr>
          <w:rFonts w:ascii="Times New Roman" w:eastAsia="Times New Roman" w:hAnsi="Times New Roman" w:cs="Times New Roman"/>
          <w:b/>
          <w:sz w:val="24"/>
          <w:szCs w:val="24"/>
        </w:rPr>
      </w:pPr>
    </w:p>
    <w:p w14:paraId="70141846" w14:textId="295C081E" w:rsidR="00E47AAF" w:rsidRPr="001A79BB" w:rsidRDefault="00E47AAF" w:rsidP="001A79BB">
      <w:pPr>
        <w:pStyle w:val="ListParagraph"/>
        <w:numPr>
          <w:ilvl w:val="0"/>
          <w:numId w:val="6"/>
        </w:numPr>
        <w:spacing w:line="480" w:lineRule="auto"/>
        <w:rPr>
          <w:rFonts w:eastAsia="Times New Roman"/>
        </w:rPr>
      </w:pPr>
      <w:r w:rsidRPr="001A79BB">
        <w:rPr>
          <w:rFonts w:eastAsia="Times New Roman"/>
          <w:b/>
        </w:rPr>
        <w:t xml:space="preserve">Feature </w:t>
      </w:r>
      <w:proofErr w:type="gramStart"/>
      <w:r w:rsidRPr="001A79BB">
        <w:rPr>
          <w:rFonts w:eastAsia="Times New Roman"/>
          <w:b/>
        </w:rPr>
        <w:t>Extraction :</w:t>
      </w:r>
      <w:proofErr w:type="gramEnd"/>
      <w:r w:rsidRPr="001A79BB">
        <w:rPr>
          <w:rFonts w:eastAsia="Times New Roman"/>
          <w:b/>
        </w:rPr>
        <w:t xml:space="preserve"> </w:t>
      </w:r>
      <w:r w:rsidRPr="001A79BB">
        <w:rPr>
          <w:rFonts w:eastAsia="Times New Roman"/>
        </w:rPr>
        <w:t>Since machine can only understand  numbers tokens need to be represented in form of a vector for the mod</w:t>
      </w:r>
      <w:r w:rsidR="002E4185" w:rsidRPr="001A79BB">
        <w:rPr>
          <w:rFonts w:eastAsia="Times New Roman"/>
        </w:rPr>
        <w:t>el</w:t>
      </w:r>
      <w:r w:rsidRPr="001A79BB">
        <w:rPr>
          <w:rFonts w:eastAsia="Times New Roman"/>
        </w:rPr>
        <w:t xml:space="preserve"> to be able to process it</w:t>
      </w:r>
      <w:r w:rsidR="002E4185" w:rsidRPr="001A79BB">
        <w:rPr>
          <w:rFonts w:eastAsia="Times New Roman"/>
        </w:rPr>
        <w:t xml:space="preserve"> without any problem.</w:t>
      </w:r>
    </w:p>
    <w:p w14:paraId="4AB04023" w14:textId="6FD37B9D" w:rsidR="002E4185" w:rsidRPr="001A79BB" w:rsidRDefault="002E4185" w:rsidP="001A79BB">
      <w:pPr>
        <w:pStyle w:val="ListParagraph"/>
        <w:spacing w:line="480" w:lineRule="auto"/>
        <w:rPr>
          <w:rFonts w:eastAsia="Times New Roman"/>
        </w:rPr>
      </w:pPr>
      <w:r w:rsidRPr="001A79BB">
        <w:rPr>
          <w:rFonts w:eastAsia="Times New Roman"/>
        </w:rPr>
        <w:t xml:space="preserve">There are many ways to do it like One hot </w:t>
      </w:r>
      <w:proofErr w:type="gramStart"/>
      <w:r w:rsidRPr="001A79BB">
        <w:rPr>
          <w:rFonts w:eastAsia="Times New Roman"/>
        </w:rPr>
        <w:t>encoding ,</w:t>
      </w:r>
      <w:proofErr w:type="gramEnd"/>
      <w:r w:rsidRPr="001A79BB">
        <w:rPr>
          <w:rFonts w:eastAsia="Times New Roman"/>
        </w:rPr>
        <w:t xml:space="preserve"> Bags of words , N grams, TF-IDF vectorization etc. </w:t>
      </w:r>
    </w:p>
    <w:p w14:paraId="1F3A187E" w14:textId="035FD898" w:rsidR="002E4185" w:rsidRPr="001A79BB" w:rsidRDefault="002E4185" w:rsidP="001A79BB">
      <w:pPr>
        <w:pStyle w:val="ListParagraph"/>
        <w:spacing w:line="480" w:lineRule="auto"/>
        <w:rPr>
          <w:rFonts w:eastAsia="Times New Roman"/>
        </w:rPr>
      </w:pPr>
      <w:r w:rsidRPr="001A79BB">
        <w:rPr>
          <w:rFonts w:eastAsia="Times New Roman"/>
        </w:rPr>
        <w:t>Using TF-IDF is a better option then others because it is able to consider both the importance of a word for a particular document ass well as for the whole corpus.</w:t>
      </w:r>
    </w:p>
    <w:p w14:paraId="7B8CBF02" w14:textId="77777777" w:rsidR="001A79BB" w:rsidRDefault="001A79BB" w:rsidP="001A79BB">
      <w:pPr>
        <w:pStyle w:val="ListParagraph"/>
        <w:spacing w:before="120" w:line="360" w:lineRule="auto"/>
        <w:jc w:val="center"/>
        <w:rPr>
          <w:color w:val="000000"/>
          <w:sz w:val="20"/>
          <w:szCs w:val="20"/>
          <w:shd w:val="clear" w:color="auto" w:fill="FFFFFF"/>
        </w:rPr>
      </w:pPr>
    </w:p>
    <w:p w14:paraId="511D4E73" w14:textId="77777777" w:rsidR="001A79BB" w:rsidRDefault="001A79BB" w:rsidP="001A79BB">
      <w:pPr>
        <w:pStyle w:val="ListParagraph"/>
        <w:spacing w:before="120" w:line="360" w:lineRule="auto"/>
        <w:jc w:val="center"/>
        <w:rPr>
          <w:color w:val="000000"/>
          <w:sz w:val="20"/>
          <w:szCs w:val="20"/>
          <w:shd w:val="clear" w:color="auto" w:fill="FFFFFF"/>
        </w:rPr>
      </w:pPr>
    </w:p>
    <w:p w14:paraId="7229EE29" w14:textId="77777777" w:rsidR="001A79BB" w:rsidRDefault="001A79BB" w:rsidP="001A79BB">
      <w:pPr>
        <w:pStyle w:val="ListParagraph"/>
        <w:spacing w:before="120" w:line="360" w:lineRule="auto"/>
        <w:jc w:val="center"/>
        <w:rPr>
          <w:color w:val="000000"/>
          <w:sz w:val="20"/>
          <w:szCs w:val="20"/>
          <w:shd w:val="clear" w:color="auto" w:fill="FFFFFF"/>
        </w:rPr>
      </w:pPr>
    </w:p>
    <w:p w14:paraId="601D0137" w14:textId="6C5774D5" w:rsidR="002E4185" w:rsidRPr="001A79BB" w:rsidRDefault="002E4185" w:rsidP="001A79BB">
      <w:pPr>
        <w:pStyle w:val="ListParagraph"/>
        <w:spacing w:before="120" w:line="360" w:lineRule="auto"/>
        <w:jc w:val="center"/>
        <w:rPr>
          <w:color w:val="000000"/>
          <w:sz w:val="20"/>
          <w:szCs w:val="20"/>
          <w:shd w:val="clear" w:color="auto" w:fill="FFFFFF"/>
        </w:rPr>
      </w:pPr>
      <w:r w:rsidRPr="001A79BB">
        <w:rPr>
          <w:color w:val="000000"/>
          <w:sz w:val="20"/>
          <w:szCs w:val="20"/>
          <w:shd w:val="clear" w:color="auto" w:fill="FFFFFF"/>
        </w:rPr>
        <w:lastRenderedPageBreak/>
        <w:t>Fig. 3.4 Vectorization</w:t>
      </w:r>
    </w:p>
    <w:p w14:paraId="4D7DD742" w14:textId="45954B3C" w:rsidR="002E4185" w:rsidRPr="001A79BB" w:rsidRDefault="002E4185" w:rsidP="001A79BB">
      <w:pPr>
        <w:pStyle w:val="ListParagraph"/>
        <w:spacing w:before="120" w:line="360" w:lineRule="auto"/>
        <w:rPr>
          <w:rFonts w:eastAsia="Times New Roman"/>
        </w:rPr>
      </w:pPr>
      <w:r>
        <w:rPr>
          <w:noProof/>
        </w:rPr>
        <w:drawing>
          <wp:inline distT="0" distB="0" distL="0" distR="0" wp14:anchorId="1E282668" wp14:editId="6CD86B32">
            <wp:extent cx="5731510" cy="7086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708660"/>
                    </a:xfrm>
                    <a:prstGeom prst="rect">
                      <a:avLst/>
                    </a:prstGeom>
                  </pic:spPr>
                </pic:pic>
              </a:graphicData>
            </a:graphic>
          </wp:inline>
        </w:drawing>
      </w:r>
    </w:p>
    <w:p w14:paraId="0B741032" w14:textId="6310E4E8" w:rsidR="002E4185" w:rsidRDefault="002E4185" w:rsidP="002E4185">
      <w:pPr>
        <w:spacing w:before="120" w:after="120" w:line="360" w:lineRule="auto"/>
        <w:jc w:val="center"/>
        <w:rPr>
          <w:rFonts w:ascii="Times New Roman" w:eastAsia="Times New Roman" w:hAnsi="Times New Roman" w:cs="Times New Roman"/>
          <w:sz w:val="24"/>
          <w:szCs w:val="24"/>
        </w:rPr>
      </w:pPr>
    </w:p>
    <w:p w14:paraId="1A2A8DFF" w14:textId="6D9630D2" w:rsidR="002E4185" w:rsidRDefault="002E4185" w:rsidP="002E4185">
      <w:pPr>
        <w:spacing w:before="120" w:after="120" w:line="360" w:lineRule="auto"/>
        <w:jc w:val="center"/>
        <w:rPr>
          <w:rFonts w:ascii="Times New Roman" w:eastAsia="Times New Roman" w:hAnsi="Times New Roman" w:cs="Times New Roman"/>
          <w:sz w:val="24"/>
          <w:szCs w:val="24"/>
        </w:rPr>
      </w:pPr>
    </w:p>
    <w:p w14:paraId="35DBE98B" w14:textId="1FB6ACB0" w:rsidR="002E4185" w:rsidRPr="001A79BB" w:rsidRDefault="002E4185" w:rsidP="001A79BB">
      <w:pPr>
        <w:pStyle w:val="ListParagraph"/>
        <w:numPr>
          <w:ilvl w:val="0"/>
          <w:numId w:val="6"/>
        </w:numPr>
        <w:spacing w:before="120" w:line="360" w:lineRule="auto"/>
        <w:rPr>
          <w:rFonts w:eastAsia="Times New Roman"/>
        </w:rPr>
      </w:pPr>
      <w:r w:rsidRPr="001A79BB">
        <w:rPr>
          <w:rFonts w:eastAsia="Times New Roman"/>
          <w:b/>
        </w:rPr>
        <w:t xml:space="preserve">Model </w:t>
      </w:r>
      <w:proofErr w:type="gramStart"/>
      <w:r w:rsidRPr="001A79BB">
        <w:rPr>
          <w:rFonts w:eastAsia="Times New Roman"/>
          <w:b/>
        </w:rPr>
        <w:t xml:space="preserve">Training </w:t>
      </w:r>
      <w:r w:rsidRPr="001A79BB">
        <w:rPr>
          <w:rFonts w:eastAsia="Times New Roman"/>
        </w:rPr>
        <w:t>:</w:t>
      </w:r>
      <w:proofErr w:type="gramEnd"/>
      <w:r w:rsidRPr="001A79BB">
        <w:rPr>
          <w:rFonts w:eastAsia="Times New Roman"/>
        </w:rPr>
        <w:t xml:space="preserve"> A suitable model is chosen for the training and prediction an then the model training Is used using a 80-20 split of our dataset to determine prediction accuracy.</w:t>
      </w:r>
    </w:p>
    <w:p w14:paraId="3E0BB122" w14:textId="0D23593A" w:rsidR="002E4185" w:rsidRPr="001A79BB" w:rsidRDefault="002E4185" w:rsidP="001A79BB">
      <w:pPr>
        <w:pStyle w:val="ListParagraph"/>
        <w:spacing w:before="120" w:line="360" w:lineRule="auto"/>
        <w:rPr>
          <w:rFonts w:eastAsia="Times New Roman"/>
        </w:rPr>
      </w:pPr>
      <w:r w:rsidRPr="001A79BB">
        <w:rPr>
          <w:rFonts w:eastAsia="Times New Roman"/>
        </w:rPr>
        <w:t xml:space="preserve">Many model like Naïve </w:t>
      </w:r>
      <w:proofErr w:type="spellStart"/>
      <w:r w:rsidRPr="001A79BB">
        <w:rPr>
          <w:rFonts w:eastAsia="Times New Roman"/>
        </w:rPr>
        <w:t>bayes</w:t>
      </w:r>
      <w:proofErr w:type="spellEnd"/>
      <w:r w:rsidRPr="001A79BB">
        <w:rPr>
          <w:rFonts w:eastAsia="Times New Roman"/>
        </w:rPr>
        <w:t xml:space="preserve">, K nearest </w:t>
      </w:r>
      <w:proofErr w:type="gramStart"/>
      <w:r w:rsidR="00BD1760" w:rsidRPr="001A79BB">
        <w:rPr>
          <w:rFonts w:eastAsia="Times New Roman"/>
        </w:rPr>
        <w:t>neighbors</w:t>
      </w:r>
      <w:r w:rsidRPr="001A79BB">
        <w:rPr>
          <w:rFonts w:eastAsia="Times New Roman"/>
        </w:rPr>
        <w:t xml:space="preserve"> ,</w:t>
      </w:r>
      <w:proofErr w:type="gramEnd"/>
      <w:r w:rsidRPr="001A79BB">
        <w:rPr>
          <w:rFonts w:eastAsia="Times New Roman"/>
        </w:rPr>
        <w:t xml:space="preserve"> SVM </w:t>
      </w:r>
      <w:proofErr w:type="spellStart"/>
      <w:r w:rsidRPr="001A79BB">
        <w:rPr>
          <w:rFonts w:eastAsia="Times New Roman"/>
        </w:rPr>
        <w:t>etc</w:t>
      </w:r>
      <w:proofErr w:type="spellEnd"/>
      <w:r w:rsidRPr="001A79BB">
        <w:rPr>
          <w:rFonts w:eastAsia="Times New Roman"/>
        </w:rPr>
        <w:t xml:space="preserve"> can be used in  model training depending on the needs and accuracy.</w:t>
      </w:r>
    </w:p>
    <w:p w14:paraId="0F04E5E3" w14:textId="4F2DBD7C" w:rsidR="002E4185" w:rsidRDefault="002E4185" w:rsidP="002E4185">
      <w:pPr>
        <w:spacing w:before="120" w:after="120" w:line="360" w:lineRule="auto"/>
        <w:rPr>
          <w:rFonts w:ascii="Times New Roman" w:eastAsia="Times New Roman" w:hAnsi="Times New Roman" w:cs="Times New Roman"/>
          <w:sz w:val="24"/>
          <w:szCs w:val="24"/>
        </w:rPr>
      </w:pPr>
    </w:p>
    <w:p w14:paraId="7654C877" w14:textId="2D9B7830" w:rsidR="002E4185" w:rsidRDefault="002E4185" w:rsidP="002E4185">
      <w:pPr>
        <w:spacing w:before="120" w:after="120" w:line="360" w:lineRule="auto"/>
        <w:rPr>
          <w:rFonts w:ascii="Times New Roman" w:eastAsia="Times New Roman" w:hAnsi="Times New Roman" w:cs="Times New Roman"/>
          <w:sz w:val="24"/>
          <w:szCs w:val="24"/>
        </w:rPr>
      </w:pPr>
    </w:p>
    <w:p w14:paraId="405EA620" w14:textId="40742DC8" w:rsidR="002E4185" w:rsidRPr="001A79BB" w:rsidRDefault="002E4185" w:rsidP="001A79BB">
      <w:pPr>
        <w:pStyle w:val="ListParagraph"/>
        <w:numPr>
          <w:ilvl w:val="0"/>
          <w:numId w:val="6"/>
        </w:numPr>
        <w:spacing w:before="120" w:line="360" w:lineRule="auto"/>
        <w:rPr>
          <w:rFonts w:eastAsia="Times New Roman"/>
        </w:rPr>
      </w:pPr>
      <w:proofErr w:type="gramStart"/>
      <w:r w:rsidRPr="001A79BB">
        <w:rPr>
          <w:rFonts w:eastAsia="Times New Roman"/>
          <w:b/>
        </w:rPr>
        <w:t xml:space="preserve">Prediction  </w:t>
      </w:r>
      <w:r w:rsidRPr="001A79BB">
        <w:rPr>
          <w:rFonts w:eastAsia="Times New Roman"/>
        </w:rPr>
        <w:t>:</w:t>
      </w:r>
      <w:proofErr w:type="gramEnd"/>
      <w:r w:rsidRPr="001A79BB">
        <w:rPr>
          <w:rFonts w:eastAsia="Times New Roman"/>
        </w:rPr>
        <w:t xml:space="preserve"> Once the model is done training it is tested with the split made earlier and the accuracy is determined </w:t>
      </w:r>
    </w:p>
    <w:p w14:paraId="440D2B92" w14:textId="484D58AE" w:rsidR="002E4185" w:rsidRDefault="002E4185" w:rsidP="002E4185">
      <w:pPr>
        <w:spacing w:before="120" w:after="120" w:line="360" w:lineRule="auto"/>
        <w:rPr>
          <w:rFonts w:ascii="Times New Roman" w:eastAsia="Times New Roman" w:hAnsi="Times New Roman" w:cs="Times New Roman"/>
          <w:sz w:val="24"/>
          <w:szCs w:val="24"/>
        </w:rPr>
      </w:pPr>
    </w:p>
    <w:p w14:paraId="6F8A2D17" w14:textId="09F8CEA4" w:rsidR="002E4185" w:rsidRDefault="002E4185" w:rsidP="002E4185">
      <w:pPr>
        <w:spacing w:before="120" w:after="120" w:line="360" w:lineRule="auto"/>
        <w:jc w:val="center"/>
        <w:rPr>
          <w:rFonts w:ascii="Times New Roman" w:eastAsia="Times New Roman" w:hAnsi="Times New Roman" w:cs="Times New Roman"/>
          <w:sz w:val="24"/>
          <w:szCs w:val="24"/>
        </w:rPr>
      </w:pPr>
      <w:r>
        <w:rPr>
          <w:rFonts w:ascii="Times New Roman" w:hAnsi="Times New Roman" w:cs="Times New Roman"/>
          <w:bCs/>
          <w:color w:val="000000"/>
          <w:sz w:val="20"/>
          <w:szCs w:val="20"/>
          <w:shd w:val="clear" w:color="auto" w:fill="FFFFFF"/>
        </w:rPr>
        <w:t xml:space="preserve">Fig. 3.5 Prediction </w:t>
      </w:r>
      <w:r>
        <w:rPr>
          <w:rFonts w:ascii="Times New Roman" w:hAnsi="Times New Roman" w:cs="Times New Roman"/>
          <w:bCs/>
          <w:color w:val="000000"/>
          <w:sz w:val="20"/>
          <w:szCs w:val="20"/>
          <w:shd w:val="clear" w:color="auto" w:fill="FFFFFF"/>
        </w:rPr>
        <w:br/>
      </w:r>
      <w:r>
        <w:rPr>
          <w:noProof/>
        </w:rPr>
        <w:drawing>
          <wp:inline distT="0" distB="0" distL="0" distR="0" wp14:anchorId="291C1650" wp14:editId="242CF1EB">
            <wp:extent cx="5731510" cy="8382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838200"/>
                    </a:xfrm>
                    <a:prstGeom prst="rect">
                      <a:avLst/>
                    </a:prstGeom>
                  </pic:spPr>
                </pic:pic>
              </a:graphicData>
            </a:graphic>
          </wp:inline>
        </w:drawing>
      </w:r>
    </w:p>
    <w:p w14:paraId="5A4FE07A" w14:textId="77777777" w:rsidR="002E4185" w:rsidRDefault="002E4185" w:rsidP="002E4185">
      <w:pPr>
        <w:spacing w:before="120" w:after="120" w:line="360" w:lineRule="auto"/>
        <w:rPr>
          <w:rFonts w:ascii="Times New Roman" w:eastAsia="Times New Roman" w:hAnsi="Times New Roman" w:cs="Times New Roman"/>
          <w:sz w:val="24"/>
          <w:szCs w:val="24"/>
        </w:rPr>
      </w:pPr>
    </w:p>
    <w:p w14:paraId="54687695" w14:textId="77777777" w:rsidR="002E4185" w:rsidRDefault="002E4185" w:rsidP="002E4185">
      <w:pPr>
        <w:spacing w:before="120" w:after="120" w:line="360" w:lineRule="auto"/>
        <w:rPr>
          <w:rFonts w:ascii="Times New Roman" w:eastAsia="Times New Roman" w:hAnsi="Times New Roman" w:cs="Times New Roman"/>
          <w:sz w:val="24"/>
          <w:szCs w:val="24"/>
        </w:rPr>
      </w:pPr>
    </w:p>
    <w:p w14:paraId="1FF133E0" w14:textId="77777777" w:rsidR="002E4185" w:rsidRPr="002E4185" w:rsidRDefault="002E4185" w:rsidP="00E47AAF">
      <w:pPr>
        <w:spacing w:line="480" w:lineRule="auto"/>
        <w:rPr>
          <w:rFonts w:ascii="Times New Roman" w:eastAsia="Times New Roman" w:hAnsi="Times New Roman" w:cs="Times New Roman"/>
          <w:sz w:val="24"/>
          <w:szCs w:val="24"/>
        </w:rPr>
      </w:pPr>
    </w:p>
    <w:p w14:paraId="2ACFA390" w14:textId="77777777" w:rsidR="00D8240A" w:rsidRDefault="00D8240A">
      <w:pPr>
        <w:spacing w:line="480" w:lineRule="auto"/>
        <w:jc w:val="center"/>
        <w:rPr>
          <w:rFonts w:ascii="Times New Roman" w:eastAsia="Times New Roman" w:hAnsi="Times New Roman" w:cs="Times New Roman"/>
          <w:b/>
          <w:sz w:val="28"/>
          <w:szCs w:val="28"/>
        </w:rPr>
      </w:pPr>
    </w:p>
    <w:p w14:paraId="7AC2824E" w14:textId="77777777" w:rsidR="00D8240A" w:rsidRDefault="00D8240A">
      <w:pPr>
        <w:spacing w:line="480" w:lineRule="auto"/>
        <w:jc w:val="center"/>
        <w:rPr>
          <w:rFonts w:ascii="Times New Roman" w:eastAsia="Times New Roman" w:hAnsi="Times New Roman" w:cs="Times New Roman"/>
          <w:b/>
          <w:sz w:val="28"/>
          <w:szCs w:val="28"/>
        </w:rPr>
      </w:pPr>
    </w:p>
    <w:p w14:paraId="130DF6FB" w14:textId="77777777" w:rsidR="00D8240A" w:rsidRDefault="00D8240A">
      <w:pPr>
        <w:spacing w:line="480" w:lineRule="auto"/>
        <w:jc w:val="center"/>
        <w:rPr>
          <w:rFonts w:ascii="Times New Roman" w:eastAsia="Times New Roman" w:hAnsi="Times New Roman" w:cs="Times New Roman"/>
          <w:b/>
          <w:sz w:val="28"/>
          <w:szCs w:val="28"/>
        </w:rPr>
      </w:pPr>
    </w:p>
    <w:p w14:paraId="1DE646D2" w14:textId="77777777" w:rsidR="00D8240A" w:rsidRDefault="00D8240A" w:rsidP="001A79BB">
      <w:pPr>
        <w:spacing w:line="480" w:lineRule="auto"/>
        <w:rPr>
          <w:rFonts w:ascii="Times New Roman" w:eastAsia="Times New Roman" w:hAnsi="Times New Roman" w:cs="Times New Roman"/>
          <w:b/>
          <w:sz w:val="28"/>
          <w:szCs w:val="28"/>
        </w:rPr>
      </w:pPr>
    </w:p>
    <w:p w14:paraId="2637A8C1" w14:textId="77777777" w:rsidR="00D8240A" w:rsidRDefault="00D8240A">
      <w:pPr>
        <w:spacing w:line="480" w:lineRule="auto"/>
        <w:jc w:val="center"/>
        <w:rPr>
          <w:rFonts w:ascii="Times New Roman" w:eastAsia="Times New Roman" w:hAnsi="Times New Roman" w:cs="Times New Roman"/>
          <w:b/>
          <w:sz w:val="28"/>
          <w:szCs w:val="28"/>
        </w:rPr>
      </w:pPr>
    </w:p>
    <w:p w14:paraId="4051AC03" w14:textId="77777777" w:rsidR="00D8240A" w:rsidRDefault="00D8240A">
      <w:pPr>
        <w:spacing w:line="480" w:lineRule="auto"/>
        <w:jc w:val="center"/>
        <w:rPr>
          <w:rFonts w:ascii="Times New Roman" w:eastAsia="Times New Roman" w:hAnsi="Times New Roman" w:cs="Times New Roman"/>
          <w:b/>
          <w:sz w:val="28"/>
          <w:szCs w:val="28"/>
        </w:rPr>
      </w:pPr>
    </w:p>
    <w:p w14:paraId="1840B5E6" w14:textId="77777777" w:rsidR="00D8240A" w:rsidRDefault="002C735D">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058F04FC" w14:textId="77777777" w:rsidR="00D8240A" w:rsidRDefault="002C735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4F3A6B47" w14:textId="2AF73225" w:rsidR="00D8240A" w:rsidRPr="001A79BB" w:rsidRDefault="001A79BB">
      <w:pPr>
        <w:spacing w:line="480" w:lineRule="auto"/>
        <w:jc w:val="both"/>
        <w:rPr>
          <w:rFonts w:ascii="Times New Roman" w:eastAsia="Times New Roman" w:hAnsi="Times New Roman" w:cs="Times New Roman"/>
          <w:sz w:val="24"/>
          <w:szCs w:val="24"/>
        </w:rPr>
      </w:pPr>
      <w:r w:rsidRPr="001A79BB">
        <w:rPr>
          <w:rFonts w:ascii="Times New Roman" w:eastAsia="Times New Roman" w:hAnsi="Times New Roman" w:cs="Times New Roman"/>
          <w:sz w:val="24"/>
          <w:szCs w:val="24"/>
        </w:rPr>
        <w:t xml:space="preserve">The training process reveals that the model achieved an accuracy of approximately 97% on the training </w:t>
      </w:r>
      <w:proofErr w:type="gramStart"/>
      <w:r w:rsidRPr="001A79BB">
        <w:rPr>
          <w:rFonts w:ascii="Times New Roman" w:eastAsia="Times New Roman" w:hAnsi="Times New Roman" w:cs="Times New Roman"/>
          <w:sz w:val="24"/>
          <w:szCs w:val="24"/>
        </w:rPr>
        <w:t>data .</w:t>
      </w:r>
      <w:proofErr w:type="gramEnd"/>
      <w:r w:rsidRPr="001A79BB">
        <w:rPr>
          <w:rFonts w:ascii="Times New Roman" w:eastAsia="Times New Roman" w:hAnsi="Times New Roman" w:cs="Times New Roman"/>
          <w:sz w:val="24"/>
          <w:szCs w:val="24"/>
        </w:rPr>
        <w:t xml:space="preserve"> This high accuracy indicated the model is successfully able to recognize the category of a input resume given from the </w:t>
      </w:r>
      <w:proofErr w:type="gramStart"/>
      <w:r w:rsidRPr="001A79BB">
        <w:rPr>
          <w:rFonts w:ascii="Times New Roman" w:eastAsia="Times New Roman" w:hAnsi="Times New Roman" w:cs="Times New Roman"/>
          <w:sz w:val="24"/>
          <w:szCs w:val="24"/>
        </w:rPr>
        <w:t>user .</w:t>
      </w:r>
      <w:proofErr w:type="gramEnd"/>
    </w:p>
    <w:p w14:paraId="0F325F2F" w14:textId="77777777" w:rsidR="00D8240A" w:rsidRDefault="00D8240A">
      <w:pPr>
        <w:spacing w:line="480" w:lineRule="auto"/>
        <w:jc w:val="both"/>
        <w:rPr>
          <w:rFonts w:ascii="Times New Roman" w:eastAsia="Times New Roman" w:hAnsi="Times New Roman" w:cs="Times New Roman"/>
          <w:b/>
          <w:sz w:val="28"/>
          <w:szCs w:val="28"/>
        </w:rPr>
      </w:pPr>
    </w:p>
    <w:p w14:paraId="1A7A4021" w14:textId="4516EDC8" w:rsidR="00D8240A" w:rsidRPr="001A79BB" w:rsidRDefault="001A79BB">
      <w:pPr>
        <w:spacing w:line="480" w:lineRule="auto"/>
        <w:jc w:val="both"/>
        <w:rPr>
          <w:rFonts w:ascii="Times New Roman" w:eastAsia="Times New Roman" w:hAnsi="Times New Roman" w:cs="Times New Roman"/>
          <w:sz w:val="24"/>
          <w:szCs w:val="24"/>
        </w:rPr>
      </w:pPr>
      <w:r w:rsidRPr="001A79BB">
        <w:rPr>
          <w:rFonts w:ascii="Times New Roman" w:eastAsia="Times New Roman" w:hAnsi="Times New Roman" w:cs="Times New Roman"/>
          <w:sz w:val="24"/>
          <w:szCs w:val="24"/>
        </w:rPr>
        <w:t>Upon completion of the training the model was saved to a directory using serialization for future use. By doing this it is made sure that the model does not need to train again for future use again and is available to predict it without any delay.</w:t>
      </w:r>
    </w:p>
    <w:p w14:paraId="1BACE3EE" w14:textId="52B0E5DF" w:rsidR="001A79BB" w:rsidRDefault="001A79BB">
      <w:pPr>
        <w:spacing w:line="480" w:lineRule="auto"/>
        <w:jc w:val="both"/>
        <w:rPr>
          <w:rFonts w:ascii="Times New Roman" w:eastAsia="Times New Roman" w:hAnsi="Times New Roman" w:cs="Times New Roman"/>
          <w:sz w:val="28"/>
          <w:szCs w:val="28"/>
        </w:rPr>
      </w:pPr>
    </w:p>
    <w:p w14:paraId="676F6FA1" w14:textId="3C2E1D86" w:rsidR="001A79BB" w:rsidRPr="001A79BB" w:rsidRDefault="001A79BB">
      <w:pPr>
        <w:spacing w:line="480" w:lineRule="auto"/>
        <w:jc w:val="both"/>
        <w:rPr>
          <w:rFonts w:ascii="Times New Roman" w:eastAsia="Times New Roman" w:hAnsi="Times New Roman" w:cs="Times New Roman"/>
          <w:sz w:val="24"/>
          <w:szCs w:val="24"/>
        </w:rPr>
      </w:pPr>
      <w:r w:rsidRPr="001A79BB">
        <w:rPr>
          <w:rFonts w:ascii="Times New Roman" w:eastAsia="Times New Roman" w:hAnsi="Times New Roman" w:cs="Times New Roman"/>
          <w:sz w:val="24"/>
          <w:szCs w:val="24"/>
        </w:rPr>
        <w:t xml:space="preserve">During the prediction the user input is loaded and it goes through all the </w:t>
      </w:r>
      <w:proofErr w:type="spellStart"/>
      <w:r w:rsidRPr="001A79BB">
        <w:rPr>
          <w:rFonts w:ascii="Times New Roman" w:eastAsia="Times New Roman" w:hAnsi="Times New Roman" w:cs="Times New Roman"/>
          <w:sz w:val="24"/>
          <w:szCs w:val="24"/>
        </w:rPr>
        <w:t>nlp</w:t>
      </w:r>
      <w:proofErr w:type="spellEnd"/>
      <w:r w:rsidRPr="001A79BB">
        <w:rPr>
          <w:rFonts w:ascii="Times New Roman" w:eastAsia="Times New Roman" w:hAnsi="Times New Roman" w:cs="Times New Roman"/>
          <w:sz w:val="24"/>
          <w:szCs w:val="24"/>
        </w:rPr>
        <w:t xml:space="preserve"> pipeline steps to ensure accurate prediction and match with our already trained model.</w:t>
      </w:r>
    </w:p>
    <w:p w14:paraId="5EFAF25A" w14:textId="77777777" w:rsidR="00D8240A" w:rsidRPr="001A79BB" w:rsidRDefault="00D8240A">
      <w:pPr>
        <w:spacing w:line="480" w:lineRule="auto"/>
        <w:jc w:val="both"/>
        <w:rPr>
          <w:rFonts w:ascii="Times New Roman" w:eastAsia="Times New Roman" w:hAnsi="Times New Roman" w:cs="Times New Roman"/>
          <w:sz w:val="24"/>
          <w:szCs w:val="24"/>
        </w:rPr>
      </w:pPr>
    </w:p>
    <w:p w14:paraId="5C3041A8" w14:textId="5416F90B" w:rsidR="00D8240A" w:rsidRPr="001A79BB" w:rsidRDefault="001A79BB">
      <w:pPr>
        <w:spacing w:line="480" w:lineRule="auto"/>
        <w:jc w:val="both"/>
        <w:rPr>
          <w:rFonts w:ascii="Times New Roman" w:eastAsia="Times New Roman" w:hAnsi="Times New Roman" w:cs="Times New Roman"/>
          <w:sz w:val="24"/>
          <w:szCs w:val="24"/>
        </w:rPr>
      </w:pPr>
      <w:r w:rsidRPr="001A79BB">
        <w:rPr>
          <w:rFonts w:ascii="Times New Roman" w:eastAsia="Times New Roman" w:hAnsi="Times New Roman" w:cs="Times New Roman"/>
          <w:sz w:val="24"/>
          <w:szCs w:val="24"/>
        </w:rPr>
        <w:t>Error handling is also introduced for a smooth experience.</w:t>
      </w:r>
    </w:p>
    <w:p w14:paraId="4253B780" w14:textId="77777777" w:rsidR="00D8240A" w:rsidRDefault="00D8240A">
      <w:pPr>
        <w:spacing w:line="480" w:lineRule="auto"/>
        <w:jc w:val="both"/>
        <w:rPr>
          <w:rFonts w:ascii="Times New Roman" w:eastAsia="Times New Roman" w:hAnsi="Times New Roman" w:cs="Times New Roman"/>
          <w:b/>
          <w:sz w:val="28"/>
          <w:szCs w:val="28"/>
        </w:rPr>
      </w:pPr>
    </w:p>
    <w:p w14:paraId="20B391CD" w14:textId="77777777" w:rsidR="00D8240A" w:rsidRDefault="00D8240A">
      <w:pPr>
        <w:spacing w:line="480" w:lineRule="auto"/>
        <w:jc w:val="both"/>
        <w:rPr>
          <w:rFonts w:ascii="Times New Roman" w:eastAsia="Times New Roman" w:hAnsi="Times New Roman" w:cs="Times New Roman"/>
          <w:b/>
          <w:sz w:val="28"/>
          <w:szCs w:val="28"/>
        </w:rPr>
      </w:pPr>
    </w:p>
    <w:p w14:paraId="23ED3952" w14:textId="77777777" w:rsidR="00D8240A" w:rsidRDefault="00D8240A">
      <w:pPr>
        <w:spacing w:line="480" w:lineRule="auto"/>
        <w:jc w:val="both"/>
        <w:rPr>
          <w:rFonts w:ascii="Times New Roman" w:eastAsia="Times New Roman" w:hAnsi="Times New Roman" w:cs="Times New Roman"/>
          <w:b/>
          <w:sz w:val="28"/>
          <w:szCs w:val="28"/>
        </w:rPr>
      </w:pPr>
    </w:p>
    <w:p w14:paraId="5EBCBC14" w14:textId="77777777" w:rsidR="00D8240A" w:rsidRDefault="00D8240A">
      <w:pPr>
        <w:spacing w:line="480" w:lineRule="auto"/>
        <w:jc w:val="both"/>
        <w:rPr>
          <w:rFonts w:ascii="Times New Roman" w:eastAsia="Times New Roman" w:hAnsi="Times New Roman" w:cs="Times New Roman"/>
          <w:b/>
          <w:sz w:val="28"/>
          <w:szCs w:val="28"/>
        </w:rPr>
      </w:pPr>
    </w:p>
    <w:p w14:paraId="09883B70" w14:textId="77777777" w:rsidR="00D8240A" w:rsidRDefault="00D8240A">
      <w:pPr>
        <w:spacing w:line="480" w:lineRule="auto"/>
        <w:jc w:val="both"/>
        <w:rPr>
          <w:rFonts w:ascii="Times New Roman" w:eastAsia="Times New Roman" w:hAnsi="Times New Roman" w:cs="Times New Roman"/>
          <w:b/>
          <w:sz w:val="28"/>
          <w:szCs w:val="28"/>
        </w:rPr>
      </w:pPr>
    </w:p>
    <w:p w14:paraId="4A5CE7F1" w14:textId="77777777" w:rsidR="00D8240A" w:rsidRDefault="00D8240A">
      <w:pPr>
        <w:spacing w:line="480" w:lineRule="auto"/>
        <w:jc w:val="both"/>
        <w:rPr>
          <w:rFonts w:ascii="Times New Roman" w:eastAsia="Times New Roman" w:hAnsi="Times New Roman" w:cs="Times New Roman"/>
          <w:b/>
          <w:sz w:val="28"/>
          <w:szCs w:val="28"/>
        </w:rPr>
      </w:pPr>
    </w:p>
    <w:p w14:paraId="664DD8B4" w14:textId="77777777" w:rsidR="00D8240A" w:rsidRDefault="00D8240A">
      <w:pPr>
        <w:spacing w:line="480" w:lineRule="auto"/>
        <w:jc w:val="both"/>
        <w:rPr>
          <w:rFonts w:ascii="Times New Roman" w:eastAsia="Times New Roman" w:hAnsi="Times New Roman" w:cs="Times New Roman"/>
          <w:b/>
          <w:sz w:val="28"/>
          <w:szCs w:val="28"/>
        </w:rPr>
      </w:pPr>
    </w:p>
    <w:p w14:paraId="537F6228" w14:textId="77777777" w:rsidR="00D8240A" w:rsidRDefault="00D8240A">
      <w:pPr>
        <w:spacing w:line="480" w:lineRule="auto"/>
        <w:jc w:val="both"/>
        <w:rPr>
          <w:rFonts w:ascii="Times New Roman" w:eastAsia="Times New Roman" w:hAnsi="Times New Roman" w:cs="Times New Roman"/>
          <w:b/>
          <w:sz w:val="28"/>
          <w:szCs w:val="28"/>
        </w:rPr>
      </w:pPr>
    </w:p>
    <w:p w14:paraId="58E58088" w14:textId="77777777" w:rsidR="00D8240A" w:rsidRDefault="002C735D">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7780BFBD" w14:textId="77777777" w:rsidR="00D8240A" w:rsidRDefault="002C735D">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7BA6E5ED" w14:textId="77777777" w:rsidR="00D8240A" w:rsidRDefault="00D8240A">
      <w:pPr>
        <w:spacing w:line="480" w:lineRule="auto"/>
        <w:jc w:val="center"/>
        <w:rPr>
          <w:rFonts w:ascii="Times New Roman" w:eastAsia="Times New Roman" w:hAnsi="Times New Roman" w:cs="Times New Roman"/>
          <w:b/>
          <w:sz w:val="32"/>
          <w:szCs w:val="32"/>
        </w:rPr>
      </w:pPr>
    </w:p>
    <w:p w14:paraId="4CCFA7BD" w14:textId="011CA5FD" w:rsidR="00D8240A" w:rsidRDefault="003F074B" w:rsidP="003F074B">
      <w:pPr>
        <w:spacing w:line="480" w:lineRule="auto"/>
        <w:rPr>
          <w:rFonts w:ascii="Times New Roman" w:eastAsia="Times New Roman" w:hAnsi="Times New Roman" w:cs="Times New Roman"/>
          <w:b/>
          <w:sz w:val="28"/>
          <w:szCs w:val="28"/>
        </w:rPr>
      </w:pPr>
      <w:r w:rsidRPr="003F074B">
        <w:rPr>
          <w:rFonts w:ascii="Times New Roman" w:eastAsia="Times New Roman" w:hAnsi="Times New Roman" w:cs="Times New Roman"/>
          <w:b/>
          <w:sz w:val="28"/>
          <w:szCs w:val="28"/>
        </w:rPr>
        <w:t xml:space="preserve">5.1 </w:t>
      </w:r>
      <w:proofErr w:type="gramStart"/>
      <w:r w:rsidRPr="003F074B">
        <w:rPr>
          <w:rFonts w:ascii="Times New Roman" w:eastAsia="Times New Roman" w:hAnsi="Times New Roman" w:cs="Times New Roman"/>
          <w:b/>
          <w:sz w:val="28"/>
          <w:szCs w:val="28"/>
        </w:rPr>
        <w:t>Conclusion :</w:t>
      </w:r>
      <w:proofErr w:type="gramEnd"/>
    </w:p>
    <w:p w14:paraId="43187D01" w14:textId="30E0CE3F" w:rsidR="003F074B" w:rsidRPr="003F074B" w:rsidRDefault="003F074B" w:rsidP="003F074B">
      <w:pPr>
        <w:spacing w:line="480" w:lineRule="auto"/>
        <w:rPr>
          <w:rFonts w:ascii="Times New Roman" w:eastAsia="Times New Roman" w:hAnsi="Times New Roman" w:cs="Times New Roman"/>
          <w:sz w:val="24"/>
          <w:szCs w:val="24"/>
        </w:rPr>
      </w:pPr>
      <w:r w:rsidRPr="003F074B">
        <w:rPr>
          <w:rFonts w:ascii="Times New Roman" w:eastAsia="Times New Roman" w:hAnsi="Times New Roman" w:cs="Times New Roman"/>
          <w:sz w:val="24"/>
          <w:szCs w:val="24"/>
        </w:rPr>
        <w:t xml:space="preserve">The project ‘Text Classification using Machine learning with python’ has shown promising </w:t>
      </w:r>
      <w:proofErr w:type="gramStart"/>
      <w:r w:rsidRPr="003F074B">
        <w:rPr>
          <w:rFonts w:ascii="Times New Roman" w:eastAsia="Times New Roman" w:hAnsi="Times New Roman" w:cs="Times New Roman"/>
          <w:sz w:val="24"/>
          <w:szCs w:val="24"/>
        </w:rPr>
        <w:t>results ,</w:t>
      </w:r>
      <w:proofErr w:type="gramEnd"/>
      <w:r w:rsidRPr="003F074B">
        <w:rPr>
          <w:rFonts w:ascii="Times New Roman" w:eastAsia="Times New Roman" w:hAnsi="Times New Roman" w:cs="Times New Roman"/>
          <w:sz w:val="24"/>
          <w:szCs w:val="24"/>
        </w:rPr>
        <w:t xml:space="preserve"> the accuracy was high for prediction as well.</w:t>
      </w:r>
    </w:p>
    <w:p w14:paraId="3B551350" w14:textId="64CBEA16" w:rsidR="003F074B" w:rsidRDefault="003F074B" w:rsidP="003F074B">
      <w:pPr>
        <w:spacing w:line="480" w:lineRule="auto"/>
        <w:rPr>
          <w:rFonts w:ascii="Times New Roman" w:eastAsia="Times New Roman" w:hAnsi="Times New Roman" w:cs="Times New Roman"/>
          <w:sz w:val="24"/>
          <w:szCs w:val="24"/>
        </w:rPr>
      </w:pPr>
      <w:r w:rsidRPr="003F074B">
        <w:rPr>
          <w:rFonts w:ascii="Times New Roman" w:eastAsia="Times New Roman" w:hAnsi="Times New Roman" w:cs="Times New Roman"/>
          <w:sz w:val="24"/>
          <w:szCs w:val="24"/>
        </w:rPr>
        <w:t xml:space="preserve">TF-IDF for vectorization and K-nearest </w:t>
      </w:r>
      <w:r w:rsidR="00596CB8" w:rsidRPr="003F074B">
        <w:rPr>
          <w:rFonts w:ascii="Times New Roman" w:eastAsia="Times New Roman" w:hAnsi="Times New Roman" w:cs="Times New Roman"/>
          <w:sz w:val="24"/>
          <w:szCs w:val="24"/>
        </w:rPr>
        <w:t>neighbor</w:t>
      </w:r>
      <w:r w:rsidRPr="003F074B">
        <w:rPr>
          <w:rFonts w:ascii="Times New Roman" w:eastAsia="Times New Roman" w:hAnsi="Times New Roman" w:cs="Times New Roman"/>
          <w:sz w:val="24"/>
          <w:szCs w:val="24"/>
        </w:rPr>
        <w:t xml:space="preserve"> for prediction gave high accuracy on our </w:t>
      </w:r>
      <w:proofErr w:type="gramStart"/>
      <w:r w:rsidRPr="003F074B">
        <w:rPr>
          <w:rFonts w:ascii="Times New Roman" w:eastAsia="Times New Roman" w:hAnsi="Times New Roman" w:cs="Times New Roman"/>
          <w:sz w:val="24"/>
          <w:szCs w:val="24"/>
        </w:rPr>
        <w:t>dataset ,</w:t>
      </w:r>
      <w:proofErr w:type="gramEnd"/>
      <w:r w:rsidRPr="003F074B">
        <w:rPr>
          <w:rFonts w:ascii="Times New Roman" w:eastAsia="Times New Roman" w:hAnsi="Times New Roman" w:cs="Times New Roman"/>
          <w:sz w:val="24"/>
          <w:szCs w:val="24"/>
        </w:rPr>
        <w:t xml:space="preserve"> </w:t>
      </w:r>
      <w:r w:rsidR="00596CB8" w:rsidRPr="003F074B">
        <w:rPr>
          <w:rFonts w:ascii="Times New Roman" w:eastAsia="Times New Roman" w:hAnsi="Times New Roman" w:cs="Times New Roman"/>
          <w:sz w:val="24"/>
          <w:szCs w:val="24"/>
        </w:rPr>
        <w:t>indicating</w:t>
      </w:r>
      <w:r w:rsidRPr="003F074B">
        <w:rPr>
          <w:rFonts w:ascii="Times New Roman" w:eastAsia="Times New Roman" w:hAnsi="Times New Roman" w:cs="Times New Roman"/>
          <w:sz w:val="24"/>
          <w:szCs w:val="24"/>
        </w:rPr>
        <w:t xml:space="preserve"> that the models supervised learning was successful.</w:t>
      </w:r>
    </w:p>
    <w:p w14:paraId="7B0FE4FC" w14:textId="2BD08EE9" w:rsidR="003F074B" w:rsidRDefault="003F074B" w:rsidP="003F074B">
      <w:pPr>
        <w:spacing w:line="480" w:lineRule="auto"/>
        <w:rPr>
          <w:rFonts w:ascii="Times New Roman" w:eastAsia="Times New Roman" w:hAnsi="Times New Roman" w:cs="Times New Roman"/>
          <w:sz w:val="24"/>
          <w:szCs w:val="24"/>
        </w:rPr>
      </w:pPr>
    </w:p>
    <w:p w14:paraId="7B0741C1" w14:textId="60728365" w:rsidR="003F074B" w:rsidRDefault="003F074B" w:rsidP="003F074B">
      <w:pPr>
        <w:spacing w:line="480" w:lineRule="auto"/>
        <w:rPr>
          <w:rFonts w:ascii="Times New Roman" w:eastAsia="Times New Roman" w:hAnsi="Times New Roman" w:cs="Times New Roman"/>
          <w:sz w:val="24"/>
          <w:szCs w:val="24"/>
        </w:rPr>
      </w:pPr>
    </w:p>
    <w:p w14:paraId="1FD77D1D" w14:textId="2D4574EB" w:rsidR="003F074B" w:rsidRDefault="003F074B" w:rsidP="003F074B">
      <w:pPr>
        <w:spacing w:line="480" w:lineRule="auto"/>
        <w:rPr>
          <w:rFonts w:ascii="Times New Roman" w:eastAsia="Times New Roman" w:hAnsi="Times New Roman" w:cs="Times New Roman"/>
          <w:b/>
          <w:sz w:val="28"/>
          <w:szCs w:val="28"/>
        </w:rPr>
      </w:pPr>
      <w:r w:rsidRPr="003F074B">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xml:space="preserve">2 Future </w:t>
      </w:r>
      <w:proofErr w:type="gramStart"/>
      <w:r>
        <w:rPr>
          <w:rFonts w:ascii="Times New Roman" w:eastAsia="Times New Roman" w:hAnsi="Times New Roman" w:cs="Times New Roman"/>
          <w:b/>
          <w:sz w:val="28"/>
          <w:szCs w:val="28"/>
        </w:rPr>
        <w:t>work</w:t>
      </w:r>
      <w:r w:rsidRPr="003F074B">
        <w:rPr>
          <w:rFonts w:ascii="Times New Roman" w:eastAsia="Times New Roman" w:hAnsi="Times New Roman" w:cs="Times New Roman"/>
          <w:b/>
          <w:sz w:val="28"/>
          <w:szCs w:val="28"/>
        </w:rPr>
        <w:t xml:space="preserve"> :</w:t>
      </w:r>
      <w:proofErr w:type="gramEnd"/>
    </w:p>
    <w:p w14:paraId="5CA31EE1" w14:textId="7BD581D8" w:rsidR="003F074B" w:rsidRDefault="003F074B" w:rsidP="003F074B">
      <w:pPr>
        <w:spacing w:line="480" w:lineRule="auto"/>
        <w:rPr>
          <w:rFonts w:ascii="Times New Roman" w:eastAsia="Times New Roman" w:hAnsi="Times New Roman" w:cs="Times New Roman"/>
          <w:b/>
          <w:sz w:val="24"/>
          <w:szCs w:val="24"/>
        </w:rPr>
      </w:pPr>
      <w:r w:rsidRPr="00632AB1">
        <w:rPr>
          <w:rFonts w:ascii="Times New Roman" w:eastAsia="Times New Roman" w:hAnsi="Times New Roman" w:cs="Times New Roman"/>
          <w:sz w:val="24"/>
          <w:szCs w:val="24"/>
        </w:rPr>
        <w:t xml:space="preserve">For future work several factors can be </w:t>
      </w:r>
      <w:proofErr w:type="gramStart"/>
      <w:r w:rsidRPr="00632AB1">
        <w:rPr>
          <w:rFonts w:ascii="Times New Roman" w:eastAsia="Times New Roman" w:hAnsi="Times New Roman" w:cs="Times New Roman"/>
          <w:sz w:val="24"/>
          <w:szCs w:val="24"/>
        </w:rPr>
        <w:t>considered</w:t>
      </w:r>
      <w:r w:rsidRPr="00632AB1">
        <w:rPr>
          <w:rFonts w:ascii="Times New Roman" w:eastAsia="Times New Roman" w:hAnsi="Times New Roman" w:cs="Times New Roman"/>
          <w:b/>
          <w:sz w:val="24"/>
          <w:szCs w:val="24"/>
        </w:rPr>
        <w:t xml:space="preserve"> :</w:t>
      </w:r>
      <w:proofErr w:type="gramEnd"/>
    </w:p>
    <w:p w14:paraId="48E32A70" w14:textId="77777777" w:rsidR="00632AB1" w:rsidRPr="00632AB1" w:rsidRDefault="00632AB1" w:rsidP="003F074B">
      <w:pPr>
        <w:spacing w:line="480" w:lineRule="auto"/>
        <w:rPr>
          <w:rFonts w:ascii="Times New Roman" w:eastAsia="Times New Roman" w:hAnsi="Times New Roman" w:cs="Times New Roman"/>
          <w:b/>
          <w:sz w:val="24"/>
          <w:szCs w:val="24"/>
        </w:rPr>
      </w:pPr>
    </w:p>
    <w:p w14:paraId="4158FFEB" w14:textId="4DDFE4FA" w:rsidR="003F074B" w:rsidRDefault="003F074B" w:rsidP="003F074B">
      <w:pPr>
        <w:spacing w:line="480" w:lineRule="auto"/>
        <w:rPr>
          <w:rFonts w:ascii="Times New Roman" w:eastAsia="Times New Roman" w:hAnsi="Times New Roman" w:cs="Times New Roman"/>
          <w:sz w:val="24"/>
          <w:szCs w:val="24"/>
        </w:rPr>
      </w:pPr>
      <w:proofErr w:type="gramStart"/>
      <w:r w:rsidRPr="00632AB1">
        <w:rPr>
          <w:rFonts w:ascii="Times New Roman" w:eastAsia="Times New Roman" w:hAnsi="Times New Roman" w:cs="Times New Roman"/>
          <w:b/>
          <w:sz w:val="24"/>
          <w:szCs w:val="24"/>
        </w:rPr>
        <w:t>Dataset :</w:t>
      </w:r>
      <w:proofErr w:type="gramEnd"/>
      <w:r w:rsidRPr="00632AB1">
        <w:rPr>
          <w:rFonts w:ascii="Times New Roman" w:eastAsia="Times New Roman" w:hAnsi="Times New Roman" w:cs="Times New Roman"/>
          <w:b/>
          <w:sz w:val="24"/>
          <w:szCs w:val="24"/>
        </w:rPr>
        <w:t xml:space="preserve"> </w:t>
      </w:r>
      <w:r w:rsidRPr="00632AB1">
        <w:rPr>
          <w:rFonts w:ascii="Times New Roman" w:eastAsia="Times New Roman" w:hAnsi="Times New Roman" w:cs="Times New Roman"/>
          <w:sz w:val="24"/>
          <w:szCs w:val="24"/>
        </w:rPr>
        <w:t xml:space="preserve">better dataset can be found with more categories </w:t>
      </w:r>
      <w:r w:rsidR="00632AB1" w:rsidRPr="00632AB1">
        <w:rPr>
          <w:rFonts w:ascii="Times New Roman" w:eastAsia="Times New Roman" w:hAnsi="Times New Roman" w:cs="Times New Roman"/>
          <w:sz w:val="24"/>
          <w:szCs w:val="24"/>
        </w:rPr>
        <w:t>present an distributed evenly this will ensure greater accuracy and effectiveness combine with our model.</w:t>
      </w:r>
    </w:p>
    <w:p w14:paraId="21601FF1" w14:textId="77777777" w:rsidR="00632AB1" w:rsidRPr="00632AB1" w:rsidRDefault="00632AB1" w:rsidP="003F074B">
      <w:pPr>
        <w:spacing w:line="480" w:lineRule="auto"/>
        <w:rPr>
          <w:rFonts w:ascii="Times New Roman" w:eastAsia="Times New Roman" w:hAnsi="Times New Roman" w:cs="Times New Roman"/>
          <w:sz w:val="24"/>
          <w:szCs w:val="24"/>
        </w:rPr>
      </w:pPr>
    </w:p>
    <w:p w14:paraId="725578D6" w14:textId="37FFED5D" w:rsidR="00632AB1" w:rsidRPr="00632AB1" w:rsidRDefault="00632AB1" w:rsidP="003F074B">
      <w:pPr>
        <w:spacing w:line="480" w:lineRule="auto"/>
        <w:rPr>
          <w:rFonts w:ascii="Times New Roman" w:eastAsia="Times New Roman" w:hAnsi="Times New Roman" w:cs="Times New Roman"/>
          <w:b/>
          <w:sz w:val="24"/>
          <w:szCs w:val="24"/>
        </w:rPr>
      </w:pPr>
      <w:proofErr w:type="gramStart"/>
      <w:r w:rsidRPr="00632AB1">
        <w:rPr>
          <w:rFonts w:ascii="Times New Roman" w:eastAsia="Times New Roman" w:hAnsi="Times New Roman" w:cs="Times New Roman"/>
          <w:b/>
          <w:sz w:val="24"/>
          <w:szCs w:val="24"/>
        </w:rPr>
        <w:t>OOV’s :</w:t>
      </w:r>
      <w:proofErr w:type="gramEnd"/>
      <w:r w:rsidRPr="00632AB1">
        <w:rPr>
          <w:rFonts w:ascii="Times New Roman" w:eastAsia="Times New Roman" w:hAnsi="Times New Roman" w:cs="Times New Roman"/>
          <w:b/>
          <w:sz w:val="24"/>
          <w:szCs w:val="24"/>
        </w:rPr>
        <w:t xml:space="preserve"> </w:t>
      </w:r>
      <w:r w:rsidR="00596CB8" w:rsidRPr="00632AB1">
        <w:rPr>
          <w:rFonts w:ascii="Times New Roman" w:eastAsia="Times New Roman" w:hAnsi="Times New Roman" w:cs="Times New Roman"/>
          <w:sz w:val="24"/>
          <w:szCs w:val="24"/>
        </w:rPr>
        <w:t>Although</w:t>
      </w:r>
      <w:r w:rsidRPr="00632AB1">
        <w:rPr>
          <w:rFonts w:ascii="Times New Roman" w:eastAsia="Times New Roman" w:hAnsi="Times New Roman" w:cs="Times New Roman"/>
          <w:sz w:val="24"/>
          <w:szCs w:val="24"/>
        </w:rPr>
        <w:t xml:space="preserve"> accurate , machine </w:t>
      </w:r>
      <w:r w:rsidR="00596CB8" w:rsidRPr="00632AB1">
        <w:rPr>
          <w:rFonts w:ascii="Times New Roman" w:eastAsia="Times New Roman" w:hAnsi="Times New Roman" w:cs="Times New Roman"/>
          <w:sz w:val="24"/>
          <w:szCs w:val="24"/>
        </w:rPr>
        <w:t>learning</w:t>
      </w:r>
      <w:r w:rsidRPr="00632AB1">
        <w:rPr>
          <w:rFonts w:ascii="Times New Roman" w:eastAsia="Times New Roman" w:hAnsi="Times New Roman" w:cs="Times New Roman"/>
          <w:sz w:val="24"/>
          <w:szCs w:val="24"/>
        </w:rPr>
        <w:t xml:space="preserve"> algorithms are still susceptible to Out Of Vocabulary</w:t>
      </w:r>
      <w:r w:rsidRPr="00632AB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Pr="00632AB1">
        <w:rPr>
          <w:rFonts w:ascii="Times New Roman" w:eastAsia="Times New Roman" w:hAnsi="Times New Roman" w:cs="Times New Roman"/>
          <w:sz w:val="24"/>
          <w:szCs w:val="24"/>
        </w:rPr>
        <w:t xml:space="preserve">there are several steps that can be used to reduce OOVs from a model </w:t>
      </w:r>
      <w:r>
        <w:rPr>
          <w:rFonts w:ascii="Times New Roman" w:eastAsia="Times New Roman" w:hAnsi="Times New Roman" w:cs="Times New Roman"/>
          <w:sz w:val="24"/>
          <w:szCs w:val="24"/>
        </w:rPr>
        <w:t xml:space="preserve">, this </w:t>
      </w:r>
      <w:proofErr w:type="spellStart"/>
      <w:r>
        <w:rPr>
          <w:rFonts w:ascii="Times New Roman" w:eastAsia="Times New Roman" w:hAnsi="Times New Roman" w:cs="Times New Roman"/>
          <w:sz w:val="24"/>
          <w:szCs w:val="24"/>
        </w:rPr>
        <w:t>wil</w:t>
      </w:r>
      <w:proofErr w:type="spellEnd"/>
      <w:r>
        <w:rPr>
          <w:rFonts w:ascii="Times New Roman" w:eastAsia="Times New Roman" w:hAnsi="Times New Roman" w:cs="Times New Roman"/>
          <w:sz w:val="24"/>
          <w:szCs w:val="24"/>
        </w:rPr>
        <w:t xml:space="preserve"> ensure </w:t>
      </w:r>
      <w:proofErr w:type="spellStart"/>
      <w:r>
        <w:rPr>
          <w:rFonts w:ascii="Times New Roman" w:eastAsia="Times New Roman" w:hAnsi="Times New Roman" w:cs="Times New Roman"/>
          <w:sz w:val="24"/>
          <w:szCs w:val="24"/>
        </w:rPr>
        <w:t>grater</w:t>
      </w:r>
      <w:proofErr w:type="spellEnd"/>
      <w:r>
        <w:rPr>
          <w:rFonts w:ascii="Times New Roman" w:eastAsia="Times New Roman" w:hAnsi="Times New Roman" w:cs="Times New Roman"/>
          <w:sz w:val="24"/>
          <w:szCs w:val="24"/>
        </w:rPr>
        <w:t xml:space="preserve"> accuracy with the data that our model has never encountered before</w:t>
      </w:r>
      <w:r w:rsidRPr="00632AB1">
        <w:rPr>
          <w:rFonts w:ascii="Times New Roman" w:eastAsia="Times New Roman" w:hAnsi="Times New Roman" w:cs="Times New Roman"/>
          <w:sz w:val="24"/>
          <w:szCs w:val="24"/>
        </w:rPr>
        <w:t>.</w:t>
      </w:r>
    </w:p>
    <w:p w14:paraId="3CFCD194" w14:textId="14B82C14" w:rsidR="003F074B" w:rsidRDefault="003F074B" w:rsidP="003F074B">
      <w:pPr>
        <w:spacing w:line="480" w:lineRule="auto"/>
        <w:rPr>
          <w:rFonts w:ascii="Times New Roman" w:eastAsia="Times New Roman" w:hAnsi="Times New Roman" w:cs="Times New Roman"/>
          <w:b/>
          <w:sz w:val="28"/>
          <w:szCs w:val="28"/>
        </w:rPr>
      </w:pPr>
    </w:p>
    <w:p w14:paraId="6BE8E210" w14:textId="4AC990B8" w:rsidR="00D8240A" w:rsidRPr="00632AB1" w:rsidRDefault="00632AB1" w:rsidP="00632AB1">
      <w:pPr>
        <w:spacing w:line="48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4"/>
          <w:szCs w:val="24"/>
        </w:rPr>
        <w:t>NN</w:t>
      </w:r>
      <w:r w:rsidRPr="00632AB1">
        <w:rPr>
          <w:rFonts w:ascii="Times New Roman" w:eastAsia="Times New Roman" w:hAnsi="Times New Roman" w:cs="Times New Roman"/>
          <w:b/>
          <w:sz w:val="24"/>
          <w:szCs w:val="24"/>
        </w:rPr>
        <w:t xml:space="preserve"> :</w:t>
      </w:r>
      <w:proofErr w:type="gramEnd"/>
      <w:r w:rsidRPr="00632AB1">
        <w:rPr>
          <w:rFonts w:ascii="Times New Roman" w:eastAsia="Times New Roman" w:hAnsi="Times New Roman" w:cs="Times New Roman"/>
          <w:b/>
          <w:sz w:val="24"/>
          <w:szCs w:val="24"/>
        </w:rPr>
        <w:t xml:space="preserve"> </w:t>
      </w:r>
      <w:r w:rsidR="00596CB8" w:rsidRPr="00632AB1">
        <w:rPr>
          <w:rFonts w:ascii="Times New Roman" w:eastAsia="Times New Roman" w:hAnsi="Times New Roman" w:cs="Times New Roman"/>
          <w:sz w:val="24"/>
          <w:szCs w:val="24"/>
        </w:rPr>
        <w:t>Although</w:t>
      </w:r>
      <w:r w:rsidRPr="00632AB1">
        <w:rPr>
          <w:rFonts w:ascii="Times New Roman" w:eastAsia="Times New Roman" w:hAnsi="Times New Roman" w:cs="Times New Roman"/>
          <w:sz w:val="24"/>
          <w:szCs w:val="24"/>
        </w:rPr>
        <w:t xml:space="preserve"> accurate , machine lear</w:t>
      </w:r>
      <w:r w:rsidR="00596CB8">
        <w:rPr>
          <w:rFonts w:ascii="Times New Roman" w:eastAsia="Times New Roman" w:hAnsi="Times New Roman" w:cs="Times New Roman"/>
          <w:sz w:val="24"/>
          <w:szCs w:val="24"/>
        </w:rPr>
        <w:t>n</w:t>
      </w:r>
      <w:r w:rsidRPr="00632AB1">
        <w:rPr>
          <w:rFonts w:ascii="Times New Roman" w:eastAsia="Times New Roman" w:hAnsi="Times New Roman" w:cs="Times New Roman"/>
          <w:sz w:val="24"/>
          <w:szCs w:val="24"/>
        </w:rPr>
        <w:t xml:space="preserve">ing algorithms are still </w:t>
      </w:r>
      <w:r>
        <w:rPr>
          <w:rFonts w:ascii="Times New Roman" w:eastAsia="Times New Roman" w:hAnsi="Times New Roman" w:cs="Times New Roman"/>
          <w:sz w:val="24"/>
          <w:szCs w:val="24"/>
        </w:rPr>
        <w:t>not as accurate as Neural Network based NLP , so expanding this project to NN will gave greater results.</w:t>
      </w:r>
    </w:p>
    <w:p w14:paraId="0034CFA9" w14:textId="77777777" w:rsidR="00D8240A" w:rsidRDefault="00D8240A" w:rsidP="00632AB1">
      <w:pPr>
        <w:spacing w:line="480" w:lineRule="auto"/>
        <w:rPr>
          <w:rFonts w:ascii="Times New Roman" w:eastAsia="Times New Roman" w:hAnsi="Times New Roman" w:cs="Times New Roman"/>
          <w:b/>
          <w:sz w:val="32"/>
          <w:szCs w:val="32"/>
        </w:rPr>
      </w:pPr>
    </w:p>
    <w:p w14:paraId="050F28CA" w14:textId="77777777" w:rsidR="00D8240A" w:rsidRDefault="002C735D">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319C8F2C" w14:textId="506F49BB" w:rsidR="00D8240A" w:rsidRDefault="002C735D">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[1]</w:t>
      </w:r>
      <w:r w:rsidR="00596CB8">
        <w:rPr>
          <w:rFonts w:ascii="Times New Roman" w:eastAsia="Times New Roman" w:hAnsi="Times New Roman" w:cs="Times New Roman"/>
        </w:rPr>
        <w:t xml:space="preserve"> </w:t>
      </w:r>
      <w:proofErr w:type="gramStart"/>
      <w:r w:rsidR="00596CB8">
        <w:rPr>
          <w:rFonts w:ascii="Times New Roman" w:eastAsia="Times New Roman" w:hAnsi="Times New Roman" w:cs="Times New Roman"/>
        </w:rPr>
        <w:t xml:space="preserve">GFG </w:t>
      </w:r>
      <w:r>
        <w:rPr>
          <w:rFonts w:ascii="Times New Roman" w:eastAsia="Times New Roman" w:hAnsi="Times New Roman" w:cs="Times New Roman"/>
        </w:rPr>
        <w:t xml:space="preserve"> </w:t>
      </w:r>
      <w:r w:rsidR="00632AB1">
        <w:rPr>
          <w:rFonts w:ascii="Times New Roman" w:eastAsia="Times New Roman" w:hAnsi="Times New Roman" w:cs="Times New Roman"/>
        </w:rPr>
        <w:t>NLP</w:t>
      </w:r>
      <w:proofErr w:type="gramEnd"/>
      <w:r w:rsidR="00632AB1">
        <w:rPr>
          <w:rFonts w:ascii="Times New Roman" w:eastAsia="Times New Roman" w:hAnsi="Times New Roman" w:cs="Times New Roman"/>
        </w:rPr>
        <w:t xml:space="preserve"> article – Introduction and steps </w:t>
      </w:r>
      <w:hyperlink r:id="rId32" w:history="1">
        <w:r w:rsidR="00596CB8">
          <w:rPr>
            <w:rStyle w:val="Hyperlink"/>
          </w:rPr>
          <w:t xml:space="preserve">Natural Language Processing - Overview - </w:t>
        </w:r>
        <w:proofErr w:type="spellStart"/>
        <w:r w:rsidR="00596CB8">
          <w:rPr>
            <w:rStyle w:val="Hyperlink"/>
          </w:rPr>
          <w:t>GeeksforGeeks</w:t>
        </w:r>
        <w:proofErr w:type="spellEnd"/>
      </w:hyperlink>
    </w:p>
    <w:p w14:paraId="5E2D5F43" w14:textId="381A500B" w:rsidR="00D8240A" w:rsidRDefault="002C735D">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[2] </w:t>
      </w:r>
      <w:r w:rsidR="00596CB8">
        <w:rPr>
          <w:rFonts w:ascii="Times New Roman" w:eastAsia="Times New Roman" w:hAnsi="Times New Roman" w:cs="Times New Roman"/>
        </w:rPr>
        <w:t xml:space="preserve">Monkey-Learn Text Classification fundamentals </w:t>
      </w:r>
      <w:hyperlink r:id="rId33" w:history="1">
        <w:r w:rsidR="00596CB8">
          <w:rPr>
            <w:rStyle w:val="Hyperlink"/>
          </w:rPr>
          <w:t>Text Classification: What it is And Why it Matters (monkeylearn.com)</w:t>
        </w:r>
      </w:hyperlink>
      <w:r w:rsidR="00596CB8">
        <w:t>.</w:t>
      </w:r>
    </w:p>
    <w:p w14:paraId="0DAC83EB" w14:textId="2438FC1F" w:rsidR="00D8240A" w:rsidRDefault="002C735D">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[3</w:t>
      </w:r>
      <w:r w:rsidR="00596CB8">
        <w:rPr>
          <w:rFonts w:ascii="Times New Roman" w:eastAsia="Times New Roman" w:hAnsi="Times New Roman" w:cs="Times New Roman"/>
        </w:rPr>
        <w:t>] Resume article based on  similarity -</w:t>
      </w:r>
      <w:r w:rsidR="00596CB8" w:rsidRPr="00596CB8">
        <w:t xml:space="preserve"> </w:t>
      </w:r>
      <w:hyperlink r:id="rId34" w:history="1">
        <w:r w:rsidR="00596CB8">
          <w:rPr>
            <w:rStyle w:val="Hyperlink"/>
          </w:rPr>
          <w:t>(PDF) Resume recommendation based on text similarity (researchgate.net)</w:t>
        </w:r>
      </w:hyperlink>
    </w:p>
    <w:p w14:paraId="2E4D7FD3" w14:textId="4AB4BD07" w:rsidR="00D8240A" w:rsidRDefault="002C735D">
      <w:pPr>
        <w:spacing w:line="360" w:lineRule="auto"/>
        <w:ind w:left="360" w:hanging="360"/>
        <w:jc w:val="both"/>
      </w:pPr>
      <w:r>
        <w:rPr>
          <w:rFonts w:ascii="Times New Roman" w:eastAsia="Times New Roman" w:hAnsi="Times New Roman" w:cs="Times New Roman"/>
        </w:rPr>
        <w:t>[4</w:t>
      </w:r>
      <w:proofErr w:type="gramStart"/>
      <w:r>
        <w:rPr>
          <w:rFonts w:ascii="Times New Roman" w:eastAsia="Times New Roman" w:hAnsi="Times New Roman" w:cs="Times New Roman"/>
        </w:rPr>
        <w:t>]</w:t>
      </w:r>
      <w:r w:rsidR="00596CB8">
        <w:rPr>
          <w:rFonts w:ascii="Times New Roman" w:eastAsia="Times New Roman" w:hAnsi="Times New Roman" w:cs="Times New Roman"/>
        </w:rPr>
        <w:t xml:space="preserve"> </w:t>
      </w:r>
      <w:r>
        <w:rPr>
          <w:rFonts w:ascii="Times New Roman" w:eastAsia="Times New Roman" w:hAnsi="Times New Roman" w:cs="Times New Roman"/>
          <w:b/>
        </w:rPr>
        <w:t xml:space="preserve"> </w:t>
      </w:r>
      <w:r w:rsidR="00596CB8">
        <w:rPr>
          <w:rFonts w:ascii="Times New Roman" w:eastAsia="Times New Roman" w:hAnsi="Times New Roman" w:cs="Times New Roman"/>
        </w:rPr>
        <w:t>NLP</w:t>
      </w:r>
      <w:proofErr w:type="gramEnd"/>
      <w:r w:rsidR="00596CB8">
        <w:rPr>
          <w:rFonts w:ascii="Times New Roman" w:eastAsia="Times New Roman" w:hAnsi="Times New Roman" w:cs="Times New Roman"/>
        </w:rPr>
        <w:t xml:space="preserve"> playlist on </w:t>
      </w:r>
      <w:proofErr w:type="spellStart"/>
      <w:r w:rsidR="00596CB8">
        <w:rPr>
          <w:rFonts w:ascii="Times New Roman" w:eastAsia="Times New Roman" w:hAnsi="Times New Roman" w:cs="Times New Roman"/>
        </w:rPr>
        <w:t>youtube</w:t>
      </w:r>
      <w:proofErr w:type="spellEnd"/>
      <w:r w:rsidR="00596CB8">
        <w:rPr>
          <w:rFonts w:ascii="Times New Roman" w:eastAsia="Times New Roman" w:hAnsi="Times New Roman" w:cs="Times New Roman"/>
        </w:rPr>
        <w:t xml:space="preserve"> . </w:t>
      </w:r>
      <w:r w:rsidR="00596CB8">
        <w:t xml:space="preserve">– </w:t>
      </w:r>
    </w:p>
    <w:p w14:paraId="415DB247" w14:textId="06ED28FA" w:rsidR="00596CB8" w:rsidRDefault="00596CB8">
      <w:pPr>
        <w:spacing w:line="360" w:lineRule="auto"/>
        <w:ind w:left="360" w:hanging="360"/>
        <w:jc w:val="both"/>
        <w:rPr>
          <w:rFonts w:ascii="Times New Roman" w:eastAsia="Times New Roman" w:hAnsi="Times New Roman" w:cs="Times New Roman"/>
          <w:b/>
        </w:rPr>
      </w:pPr>
      <w:r w:rsidRPr="00596CB8">
        <w:rPr>
          <w:rFonts w:ascii="Times New Roman" w:eastAsia="Times New Roman" w:hAnsi="Times New Roman" w:cs="Times New Roman"/>
          <w:b/>
        </w:rPr>
        <w:t>https://youtube.com/playlist?list=PLKnIA16_RmvZo7fp5kkIth6nRTeQQsjfX&amp;feature=shared</w:t>
      </w:r>
    </w:p>
    <w:p w14:paraId="6E2D96FE" w14:textId="77777777" w:rsidR="00D8240A" w:rsidRDefault="00D8240A">
      <w:pPr>
        <w:spacing w:line="360" w:lineRule="auto"/>
        <w:ind w:left="360" w:hanging="360"/>
        <w:jc w:val="both"/>
        <w:rPr>
          <w:rFonts w:ascii="Times New Roman" w:eastAsia="Times New Roman" w:hAnsi="Times New Roman" w:cs="Times New Roman"/>
        </w:rPr>
      </w:pPr>
    </w:p>
    <w:p w14:paraId="66068A34" w14:textId="77777777" w:rsidR="00D8240A" w:rsidRDefault="00D8240A">
      <w:pPr>
        <w:spacing w:line="360" w:lineRule="auto"/>
        <w:ind w:left="360" w:hanging="360"/>
        <w:jc w:val="both"/>
        <w:rPr>
          <w:rFonts w:ascii="Times New Roman" w:eastAsia="Times New Roman" w:hAnsi="Times New Roman" w:cs="Times New Roman"/>
          <w:sz w:val="24"/>
          <w:szCs w:val="24"/>
        </w:rPr>
      </w:pPr>
    </w:p>
    <w:p w14:paraId="23F0D784" w14:textId="77777777" w:rsidR="00D8240A" w:rsidRDefault="00D8240A">
      <w:pPr>
        <w:spacing w:line="360" w:lineRule="auto"/>
        <w:jc w:val="both"/>
      </w:pPr>
    </w:p>
    <w:p w14:paraId="6988A8A2" w14:textId="77777777" w:rsidR="00D8240A" w:rsidRDefault="00D8240A">
      <w:pPr>
        <w:spacing w:line="360" w:lineRule="auto"/>
        <w:ind w:left="446" w:hanging="446"/>
        <w:jc w:val="both"/>
        <w:rPr>
          <w:rFonts w:ascii="Times New Roman" w:eastAsia="Times New Roman" w:hAnsi="Times New Roman" w:cs="Times New Roman"/>
          <w:sz w:val="24"/>
          <w:szCs w:val="24"/>
          <w:highlight w:val="white"/>
        </w:rPr>
      </w:pPr>
    </w:p>
    <w:p w14:paraId="3ABA4C35" w14:textId="77777777" w:rsidR="00D8240A" w:rsidRDefault="00D8240A">
      <w:pPr>
        <w:spacing w:line="480" w:lineRule="auto"/>
        <w:jc w:val="both"/>
        <w:rPr>
          <w:rFonts w:ascii="Times New Roman" w:eastAsia="Times New Roman" w:hAnsi="Times New Roman" w:cs="Times New Roman"/>
          <w:b/>
          <w:sz w:val="28"/>
          <w:szCs w:val="28"/>
        </w:rPr>
      </w:pPr>
    </w:p>
    <w:p w14:paraId="180A62AD" w14:textId="77777777" w:rsidR="00D8240A" w:rsidRDefault="00D8240A">
      <w:pPr>
        <w:spacing w:line="480" w:lineRule="auto"/>
        <w:jc w:val="both"/>
        <w:rPr>
          <w:rFonts w:ascii="Bookman Old Style" w:eastAsia="Bookman Old Style" w:hAnsi="Bookman Old Style" w:cs="Bookman Old Style"/>
          <w:sz w:val="32"/>
          <w:szCs w:val="32"/>
        </w:rPr>
      </w:pPr>
    </w:p>
    <w:sectPr w:rsidR="00D8240A">
      <w:footerReference w:type="default" r:id="rId3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824D7" w14:textId="77777777" w:rsidR="00437E84" w:rsidRDefault="00437E84">
      <w:r>
        <w:separator/>
      </w:r>
    </w:p>
  </w:endnote>
  <w:endnote w:type="continuationSeparator" w:id="0">
    <w:p w14:paraId="576EE802" w14:textId="77777777" w:rsidR="00437E84" w:rsidRDefault="00437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E86B0" w14:textId="77777777" w:rsidR="003F074B" w:rsidRDefault="003F074B">
    <w:pPr>
      <w:pBdr>
        <w:top w:val="nil"/>
        <w:left w:val="nil"/>
        <w:bottom w:val="nil"/>
        <w:right w:val="nil"/>
        <w:between w:val="nil"/>
      </w:pBdr>
      <w:jc w:val="center"/>
      <w:rPr>
        <w:color w:val="000000"/>
      </w:rPr>
    </w:pPr>
  </w:p>
  <w:p w14:paraId="1AA1FAD0" w14:textId="77777777" w:rsidR="003F074B" w:rsidRDefault="003F074B">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7835A" w14:textId="1A5421DA" w:rsidR="003F074B" w:rsidRDefault="003F074B">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3F074B" w:rsidRDefault="003F074B">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7908C" w14:textId="77777777" w:rsidR="00437E84" w:rsidRDefault="00437E84">
      <w:r>
        <w:separator/>
      </w:r>
    </w:p>
  </w:footnote>
  <w:footnote w:type="continuationSeparator" w:id="0">
    <w:p w14:paraId="5A101A40" w14:textId="77777777" w:rsidR="00437E84" w:rsidRDefault="00437E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3FF5"/>
    <w:multiLevelType w:val="hybridMultilevel"/>
    <w:tmpl w:val="D80E2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368AC"/>
    <w:multiLevelType w:val="hybridMultilevel"/>
    <w:tmpl w:val="AE405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427249A7"/>
    <w:multiLevelType w:val="hybridMultilevel"/>
    <w:tmpl w:val="B650B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CD2B9B"/>
    <w:multiLevelType w:val="hybridMultilevel"/>
    <w:tmpl w:val="4D7E6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555FEC"/>
    <w:multiLevelType w:val="hybridMultilevel"/>
    <w:tmpl w:val="7032B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540E7"/>
    <w:rsid w:val="0016713E"/>
    <w:rsid w:val="001A79BB"/>
    <w:rsid w:val="001D7A7F"/>
    <w:rsid w:val="001F6A57"/>
    <w:rsid w:val="0026782D"/>
    <w:rsid w:val="002C735D"/>
    <w:rsid w:val="002E4185"/>
    <w:rsid w:val="003243D5"/>
    <w:rsid w:val="003F074B"/>
    <w:rsid w:val="00437E84"/>
    <w:rsid w:val="0044210F"/>
    <w:rsid w:val="00487057"/>
    <w:rsid w:val="004D748D"/>
    <w:rsid w:val="00511EA1"/>
    <w:rsid w:val="00596CB8"/>
    <w:rsid w:val="00606296"/>
    <w:rsid w:val="00632AB1"/>
    <w:rsid w:val="006E1198"/>
    <w:rsid w:val="006E1388"/>
    <w:rsid w:val="00706700"/>
    <w:rsid w:val="007A71F0"/>
    <w:rsid w:val="007E1290"/>
    <w:rsid w:val="008509E6"/>
    <w:rsid w:val="00937F17"/>
    <w:rsid w:val="00967D92"/>
    <w:rsid w:val="00B445E2"/>
    <w:rsid w:val="00BB12B5"/>
    <w:rsid w:val="00BD1760"/>
    <w:rsid w:val="00C47151"/>
    <w:rsid w:val="00CC4735"/>
    <w:rsid w:val="00D01A54"/>
    <w:rsid w:val="00D52A2F"/>
    <w:rsid w:val="00D8240A"/>
    <w:rsid w:val="00E250E5"/>
    <w:rsid w:val="00E376AA"/>
    <w:rsid w:val="00E47AAF"/>
    <w:rsid w:val="00EA1144"/>
    <w:rsid w:val="00F265C5"/>
    <w:rsid w:val="00FF1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74B"/>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267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206659">
      <w:bodyDiv w:val="1"/>
      <w:marLeft w:val="0"/>
      <w:marRight w:val="0"/>
      <w:marTop w:val="0"/>
      <w:marBottom w:val="0"/>
      <w:divBdr>
        <w:top w:val="none" w:sz="0" w:space="0" w:color="auto"/>
        <w:left w:val="none" w:sz="0" w:space="0" w:color="auto"/>
        <w:bottom w:val="none" w:sz="0" w:space="0" w:color="auto"/>
        <w:right w:val="none" w:sz="0" w:space="0" w:color="auto"/>
      </w:divBdr>
    </w:div>
    <w:div w:id="731730644">
      <w:bodyDiv w:val="1"/>
      <w:marLeft w:val="0"/>
      <w:marRight w:val="0"/>
      <w:marTop w:val="0"/>
      <w:marBottom w:val="0"/>
      <w:divBdr>
        <w:top w:val="none" w:sz="0" w:space="0" w:color="auto"/>
        <w:left w:val="none" w:sz="0" w:space="0" w:color="auto"/>
        <w:bottom w:val="none" w:sz="0" w:space="0" w:color="auto"/>
        <w:right w:val="none" w:sz="0" w:space="0" w:color="auto"/>
      </w:divBdr>
    </w:div>
    <w:div w:id="985088692">
      <w:bodyDiv w:val="1"/>
      <w:marLeft w:val="0"/>
      <w:marRight w:val="0"/>
      <w:marTop w:val="0"/>
      <w:marBottom w:val="0"/>
      <w:divBdr>
        <w:top w:val="none" w:sz="0" w:space="0" w:color="auto"/>
        <w:left w:val="none" w:sz="0" w:space="0" w:color="auto"/>
        <w:bottom w:val="none" w:sz="0" w:space="0" w:color="auto"/>
        <w:right w:val="none" w:sz="0" w:space="0" w:color="auto"/>
      </w:divBdr>
    </w:div>
    <w:div w:id="1675722319">
      <w:bodyDiv w:val="1"/>
      <w:marLeft w:val="0"/>
      <w:marRight w:val="0"/>
      <w:marTop w:val="0"/>
      <w:marBottom w:val="0"/>
      <w:divBdr>
        <w:top w:val="none" w:sz="0" w:space="0" w:color="auto"/>
        <w:left w:val="none" w:sz="0" w:space="0" w:color="auto"/>
        <w:bottom w:val="none" w:sz="0" w:space="0" w:color="auto"/>
        <w:right w:val="none" w:sz="0" w:space="0" w:color="auto"/>
      </w:divBdr>
    </w:div>
    <w:div w:id="1938443719">
      <w:bodyDiv w:val="1"/>
      <w:marLeft w:val="0"/>
      <w:marRight w:val="0"/>
      <w:marTop w:val="0"/>
      <w:marBottom w:val="0"/>
      <w:divBdr>
        <w:top w:val="none" w:sz="0" w:space="0" w:color="auto"/>
        <w:left w:val="none" w:sz="0" w:space="0" w:color="auto"/>
        <w:bottom w:val="none" w:sz="0" w:space="0" w:color="auto"/>
        <w:right w:val="none" w:sz="0" w:space="0" w:color="auto"/>
      </w:divBdr>
    </w:div>
    <w:div w:id="1990011795">
      <w:bodyDiv w:val="1"/>
      <w:marLeft w:val="0"/>
      <w:marRight w:val="0"/>
      <w:marTop w:val="0"/>
      <w:marBottom w:val="0"/>
      <w:divBdr>
        <w:top w:val="none" w:sz="0" w:space="0" w:color="auto"/>
        <w:left w:val="none" w:sz="0" w:space="0" w:color="auto"/>
        <w:bottom w:val="none" w:sz="0" w:space="0" w:color="auto"/>
        <w:right w:val="none" w:sz="0" w:space="0" w:color="auto"/>
      </w:divBdr>
    </w:div>
    <w:div w:id="2047633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clanthology.org/H05-1047/" TargetMode="External"/><Relationship Id="rId18" Type="http://schemas.openxmlformats.org/officeDocument/2006/relationships/hyperlink" Target="https://creativecommons.org/licenses/by/3.0/" TargetMode="External"/><Relationship Id="rId26" Type="http://schemas.openxmlformats.org/officeDocument/2006/relationships/hyperlink" Target="https://creativecommons.org/licenses/by-sa/3.0/" TargetMode="External"/><Relationship Id="rId21" Type="http://schemas.openxmlformats.org/officeDocument/2006/relationships/hyperlink" Target="https://devopedia.org/natural-language-processing" TargetMode="External"/><Relationship Id="rId34" Type="http://schemas.openxmlformats.org/officeDocument/2006/relationships/hyperlink" Target="https://www.researchgate.net/publication/372201698_Resume_recommendation_based_on_text_similarity"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aclanthology.org/H05-1047/" TargetMode="External"/><Relationship Id="rId25" Type="http://schemas.openxmlformats.org/officeDocument/2006/relationships/hyperlink" Target="https://devopedia.org/natural-language-processing" TargetMode="External"/><Relationship Id="rId33" Type="http://schemas.openxmlformats.org/officeDocument/2006/relationships/hyperlink" Target="https://monkeylearn.com/text-classification/"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s://www.geeksforgeeks.org/natural-language-processing-overview/"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eativecommons.org/licenses/by/3.0/" TargetMode="External"/><Relationship Id="rId23" Type="http://schemas.openxmlformats.org/officeDocument/2006/relationships/hyperlink" Target="https://creativecommons.org/licenses/by-sa/3.0/"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clanthology.org/H05-1047/" TargetMode="External"/><Relationship Id="rId22" Type="http://schemas.openxmlformats.org/officeDocument/2006/relationships/hyperlink" Target="https://devopedia.org/natural-language-processing"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15</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Gokul Singh</cp:lastModifiedBy>
  <cp:revision>8</cp:revision>
  <dcterms:created xsi:type="dcterms:W3CDTF">2022-09-19T06:18:00Z</dcterms:created>
  <dcterms:modified xsi:type="dcterms:W3CDTF">2024-01-18T07:43:00Z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